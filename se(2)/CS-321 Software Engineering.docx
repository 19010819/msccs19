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84918" w:rsidRPr="00B964FE" w:rsidRDefault="00195271">
      <w:pPr>
        <w:jc w:val="center"/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 w:rsidRPr="00B964FE"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  <w:t>Sixteen Week Plan</w:t>
      </w:r>
    </w:p>
    <w:p w:rsidR="00DA1AF4" w:rsidRPr="00B964FE" w:rsidRDefault="00DA1AF4" w:rsidP="00DA1AF4">
      <w:pPr>
        <w:jc w:val="center"/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</w:pPr>
      <w:r w:rsidRPr="00B964FE"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  <w:t>Department of Computer Science</w:t>
      </w:r>
    </w:p>
    <w:p w:rsidR="00384918" w:rsidRPr="00B964FE" w:rsidRDefault="00195271">
      <w:pPr>
        <w:jc w:val="center"/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</w:pPr>
      <w:r w:rsidRPr="00B964FE"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  <w:t>Faculty of Computing &amp; Information Technology</w:t>
      </w:r>
    </w:p>
    <w:p w:rsidR="00384918" w:rsidRPr="00B964FE" w:rsidRDefault="00195271">
      <w:pPr>
        <w:jc w:val="center"/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</w:pPr>
      <w:r w:rsidRPr="00B964FE"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  <w:t>Hafiz Hayat Campus, University of Gujrat</w:t>
      </w:r>
    </w:p>
    <w:p w:rsidR="007D0141" w:rsidRPr="00B964FE" w:rsidRDefault="007D0141">
      <w:pPr>
        <w:jc w:val="center"/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15522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671"/>
        <w:gridCol w:w="517"/>
        <w:gridCol w:w="497"/>
        <w:gridCol w:w="2077"/>
        <w:gridCol w:w="7153"/>
        <w:gridCol w:w="2613"/>
        <w:gridCol w:w="1928"/>
        <w:gridCol w:w="66"/>
      </w:tblGrid>
      <w:tr w:rsidR="00107E26" w:rsidRPr="00B964FE" w:rsidTr="00F17543">
        <w:trPr>
          <w:trHeight w:val="140"/>
        </w:trPr>
        <w:tc>
          <w:tcPr>
            <w:tcW w:w="3762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107E26" w:rsidRPr="00B964FE" w:rsidRDefault="00107E26">
            <w:r w:rsidRPr="00B964FE">
              <w:rPr>
                <w:b/>
              </w:rPr>
              <w:t>Title</w:t>
            </w:r>
          </w:p>
        </w:tc>
        <w:tc>
          <w:tcPr>
            <w:tcW w:w="11760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107E26" w:rsidRPr="00B964FE" w:rsidRDefault="00DB0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Engineering </w:t>
            </w:r>
          </w:p>
        </w:tc>
      </w:tr>
      <w:tr w:rsidR="00107E26" w:rsidRPr="00B964FE" w:rsidTr="00F17543">
        <w:trPr>
          <w:trHeight w:val="140"/>
        </w:trPr>
        <w:tc>
          <w:tcPr>
            <w:tcW w:w="3762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107E26" w:rsidRPr="00B964FE" w:rsidRDefault="00107E26">
            <w:pPr>
              <w:rPr>
                <w:b/>
                <w:sz w:val="20"/>
                <w:szCs w:val="20"/>
              </w:rPr>
            </w:pPr>
            <w:r w:rsidRPr="00B964FE">
              <w:rPr>
                <w:b/>
                <w:bCs/>
              </w:rPr>
              <w:t>Code</w:t>
            </w:r>
          </w:p>
        </w:tc>
        <w:tc>
          <w:tcPr>
            <w:tcW w:w="11760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107E26" w:rsidRPr="000E7649" w:rsidRDefault="00EC09BF">
            <w:r w:rsidRPr="000E7649">
              <w:t>CS-321</w:t>
            </w:r>
          </w:p>
        </w:tc>
      </w:tr>
      <w:tr w:rsidR="00107E26" w:rsidRPr="00B964FE" w:rsidTr="00F17543">
        <w:trPr>
          <w:trHeight w:val="140"/>
        </w:trPr>
        <w:tc>
          <w:tcPr>
            <w:tcW w:w="3762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107E26" w:rsidRPr="00B964FE" w:rsidRDefault="00107E26">
            <w:pPr>
              <w:rPr>
                <w:b/>
                <w:bCs/>
                <w:sz w:val="20"/>
              </w:rPr>
            </w:pPr>
            <w:r w:rsidRPr="00B964FE">
              <w:rPr>
                <w:b/>
                <w:bCs/>
              </w:rPr>
              <w:t>Credit hours</w:t>
            </w:r>
          </w:p>
        </w:tc>
        <w:tc>
          <w:tcPr>
            <w:tcW w:w="11760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107E26" w:rsidRPr="000E7649" w:rsidRDefault="00EC09BF">
            <w:r w:rsidRPr="000E7649">
              <w:t>3.0</w:t>
            </w:r>
          </w:p>
        </w:tc>
      </w:tr>
      <w:tr w:rsidR="00EC09BF" w:rsidRPr="00B964FE" w:rsidTr="00780775">
        <w:trPr>
          <w:trHeight w:val="140"/>
        </w:trPr>
        <w:tc>
          <w:tcPr>
            <w:tcW w:w="3762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EC09BF" w:rsidRPr="00B964FE" w:rsidRDefault="00EC09BF" w:rsidP="00EC09BF">
            <w:pPr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11760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bottom"/>
          </w:tcPr>
          <w:p w:rsidR="00EC09BF" w:rsidRPr="000E7649" w:rsidRDefault="00EC09BF" w:rsidP="00EC09BF">
            <w:r w:rsidRPr="000E7649">
              <w:t>Programming fundamental, Object Oriented Programming,  Software Engineering Processes</w:t>
            </w:r>
          </w:p>
        </w:tc>
      </w:tr>
      <w:tr w:rsidR="00EC09BF" w:rsidRPr="00B964FE" w:rsidTr="00F17543">
        <w:trPr>
          <w:trHeight w:val="140"/>
        </w:trPr>
        <w:tc>
          <w:tcPr>
            <w:tcW w:w="3762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EC09BF" w:rsidRPr="00B964FE" w:rsidRDefault="00EC09BF" w:rsidP="00EC09BF">
            <w:pPr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1760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EC09BF" w:rsidRPr="000E7649" w:rsidRDefault="002120E6" w:rsidP="00EC09BF">
            <w:r w:rsidRPr="000E7649">
              <w:t>Core -Computer Science</w:t>
            </w:r>
          </w:p>
        </w:tc>
      </w:tr>
      <w:tr w:rsidR="00EC09BF" w:rsidRPr="00B964FE" w:rsidTr="007246D4">
        <w:trPr>
          <w:trHeight w:val="140"/>
        </w:trPr>
        <w:tc>
          <w:tcPr>
            <w:tcW w:w="3762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EC09BF" w:rsidRPr="00B964FE" w:rsidRDefault="00EC09BF" w:rsidP="00EC09BF">
            <w:r w:rsidRPr="00B964FE">
              <w:rPr>
                <w:b/>
                <w:bCs/>
              </w:rPr>
              <w:t>Course Description</w:t>
            </w:r>
          </w:p>
        </w:tc>
        <w:tc>
          <w:tcPr>
            <w:tcW w:w="11760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</w:tcPr>
          <w:p w:rsidR="00EC09BF" w:rsidRPr="00A551D7" w:rsidRDefault="00AC081E" w:rsidP="007246D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spacing w:before="120"/>
              <w:jc w:val="center"/>
            </w:pPr>
            <w:r>
              <w:t>--</w:t>
            </w:r>
          </w:p>
        </w:tc>
      </w:tr>
      <w:tr w:rsidR="00EC09BF" w:rsidRPr="00B964FE" w:rsidTr="00F17543">
        <w:trPr>
          <w:trHeight w:val="140"/>
        </w:trPr>
        <w:tc>
          <w:tcPr>
            <w:tcW w:w="3762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EC09BF" w:rsidRPr="00B964FE" w:rsidRDefault="00EC09BF" w:rsidP="00EC09BF">
            <w:pPr>
              <w:snapToGrid w:val="0"/>
              <w:rPr>
                <w:b/>
                <w:bCs/>
              </w:rPr>
            </w:pPr>
          </w:p>
          <w:p w:rsidR="00EC09BF" w:rsidRPr="00B964FE" w:rsidRDefault="00EC09BF" w:rsidP="00EC09BF">
            <w:r>
              <w:rPr>
                <w:b/>
                <w:bCs/>
              </w:rPr>
              <w:t xml:space="preserve">Aims &amp; </w:t>
            </w:r>
            <w:r w:rsidRPr="00B964FE">
              <w:rPr>
                <w:b/>
                <w:bCs/>
              </w:rPr>
              <w:t>Objectives</w:t>
            </w:r>
          </w:p>
        </w:tc>
        <w:tc>
          <w:tcPr>
            <w:tcW w:w="11760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2120E6" w:rsidRDefault="002120E6" w:rsidP="002120E6">
            <w:r w:rsidRPr="002120E6">
              <w:rPr>
                <w:b/>
                <w:bCs/>
              </w:rPr>
              <w:t>Aim:</w:t>
            </w:r>
            <w:r w:rsidRPr="002120E6">
              <w:t xml:space="preserve"> </w:t>
            </w:r>
          </w:p>
          <w:p w:rsidR="002120E6" w:rsidRPr="002120E6" w:rsidRDefault="002120E6" w:rsidP="002120E6">
            <w:r w:rsidRPr="002120E6">
              <w:t>Application of software engineering practices to the development of software in information system development domain where professionalism, quality, schedule, and cost are important in producing an information system.</w:t>
            </w:r>
          </w:p>
          <w:p w:rsidR="002120E6" w:rsidRPr="002120E6" w:rsidRDefault="002120E6" w:rsidP="002120E6">
            <w:pPr>
              <w:rPr>
                <w:b/>
                <w:bCs/>
              </w:rPr>
            </w:pPr>
            <w:r w:rsidRPr="002120E6">
              <w:rPr>
                <w:b/>
                <w:bCs/>
              </w:rPr>
              <w:t>Objectives:</w:t>
            </w:r>
            <w:r w:rsidRPr="002120E6">
              <w:rPr>
                <w:b/>
                <w:bCs/>
              </w:rPr>
              <w:tab/>
            </w:r>
          </w:p>
          <w:p w:rsidR="002120E6" w:rsidRPr="002120E6" w:rsidRDefault="002120E6" w:rsidP="007D1C9E">
            <w:r w:rsidRPr="002120E6">
              <w:t>To understand the importance and need of information system software engineering</w:t>
            </w:r>
          </w:p>
          <w:p w:rsidR="002120E6" w:rsidRPr="002120E6" w:rsidRDefault="002120E6" w:rsidP="007D1C9E">
            <w:r w:rsidRPr="002120E6">
              <w:t xml:space="preserve">To discuss different software development </w:t>
            </w:r>
            <w:r w:rsidR="00E36892" w:rsidRPr="002120E6">
              <w:t>models,</w:t>
            </w:r>
            <w:r w:rsidRPr="002120E6">
              <w:t xml:space="preserve"> appropriate for the development and maintenance of software products</w:t>
            </w:r>
          </w:p>
          <w:p w:rsidR="002120E6" w:rsidRPr="002120E6" w:rsidRDefault="002120E6" w:rsidP="007D1C9E">
            <w:r w:rsidRPr="002120E6">
              <w:t>To introduce the basic project management concepts for the development of a high-quality product</w:t>
            </w:r>
          </w:p>
          <w:p w:rsidR="002120E6" w:rsidRPr="002120E6" w:rsidRDefault="002120E6" w:rsidP="007D1C9E">
            <w:r w:rsidRPr="002120E6">
              <w:t>To impart comprehensive knowledge regarding software development lifecycle</w:t>
            </w:r>
          </w:p>
          <w:p w:rsidR="002120E6" w:rsidRPr="002120E6" w:rsidRDefault="002120E6" w:rsidP="007D1C9E">
            <w:r w:rsidRPr="002120E6">
              <w:t>To demonstrate, with justification, an appropriate set of tools to support the development of a range of software projects</w:t>
            </w:r>
          </w:p>
          <w:p w:rsidR="00EC09BF" w:rsidRPr="002120E6" w:rsidRDefault="002120E6" w:rsidP="007D1C9E">
            <w:r w:rsidRPr="002120E6">
              <w:t>Hands on Training for CASE Tools and testing tools.</w:t>
            </w:r>
          </w:p>
        </w:tc>
      </w:tr>
      <w:tr w:rsidR="00EC09BF" w:rsidRPr="00B964FE" w:rsidTr="00F17543">
        <w:trPr>
          <w:trHeight w:val="140"/>
        </w:trPr>
        <w:tc>
          <w:tcPr>
            <w:tcW w:w="3762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EC09BF" w:rsidRPr="00B964FE" w:rsidRDefault="00EC09BF" w:rsidP="00EC09B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Learning Outcomes</w:t>
            </w:r>
          </w:p>
        </w:tc>
        <w:tc>
          <w:tcPr>
            <w:tcW w:w="11760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2120E6" w:rsidRPr="002120E6" w:rsidRDefault="002120E6" w:rsidP="00B80E05">
            <w:r w:rsidRPr="002120E6">
              <w:t>Extract and analyze software requirements</w:t>
            </w:r>
          </w:p>
          <w:p w:rsidR="002120E6" w:rsidRPr="002120E6" w:rsidRDefault="002120E6" w:rsidP="00B80E05">
            <w:r w:rsidRPr="002120E6">
              <w:t>Develop some basic level of software Architecture/Design</w:t>
            </w:r>
          </w:p>
          <w:p w:rsidR="002120E6" w:rsidRPr="002120E6" w:rsidRDefault="002120E6" w:rsidP="00B80E05">
            <w:r w:rsidRPr="002120E6">
              <w:t>Apply standard coding practices</w:t>
            </w:r>
          </w:p>
          <w:p w:rsidR="002120E6" w:rsidRPr="002120E6" w:rsidRDefault="002120E6" w:rsidP="00B80E05">
            <w:r w:rsidRPr="002120E6">
              <w:t>Apply different testing techniques</w:t>
            </w:r>
          </w:p>
          <w:p w:rsidR="002120E6" w:rsidRPr="002120E6" w:rsidRDefault="002120E6" w:rsidP="00B80E05">
            <w:r w:rsidRPr="002120E6">
              <w:t>Describe debugging and its effectiveness.</w:t>
            </w:r>
          </w:p>
          <w:p w:rsidR="002120E6" w:rsidRPr="002120E6" w:rsidRDefault="002120E6" w:rsidP="00B80E05">
            <w:r w:rsidRPr="002120E6">
              <w:t>Students will be able to select and apply appropriate Design Patterns</w:t>
            </w:r>
          </w:p>
          <w:p w:rsidR="00EC09BF" w:rsidRPr="002120E6" w:rsidRDefault="002120E6" w:rsidP="00B80E05">
            <w:r w:rsidRPr="002120E6"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0" allowOverlap="1" wp14:anchorId="28605904" wp14:editId="1343A933">
                  <wp:simplePos x="0" y="0"/>
                  <wp:positionH relativeFrom="column">
                    <wp:posOffset>1402715</wp:posOffset>
                  </wp:positionH>
                  <wp:positionV relativeFrom="paragraph">
                    <wp:posOffset>33655</wp:posOffset>
                  </wp:positionV>
                  <wp:extent cx="114300" cy="143510"/>
                  <wp:effectExtent l="0" t="0" r="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000000"/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43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120E6">
              <w:t>Understand quality, Testing issues</w:t>
            </w:r>
          </w:p>
        </w:tc>
      </w:tr>
      <w:tr w:rsidR="00EC2E2E" w:rsidRPr="00B964FE" w:rsidTr="008C3B50">
        <w:trPr>
          <w:trHeight w:val="140"/>
        </w:trPr>
        <w:tc>
          <w:tcPr>
            <w:tcW w:w="3762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EC2E2E" w:rsidRPr="00B964FE" w:rsidRDefault="00EC2E2E" w:rsidP="00EC2E2E">
            <w:pPr>
              <w:rPr>
                <w:b/>
                <w:bCs/>
                <w:color w:val="000000"/>
              </w:rPr>
            </w:pPr>
            <w:r w:rsidRPr="00B964FE">
              <w:rPr>
                <w:b/>
                <w:bCs/>
              </w:rPr>
              <w:t>Text Book</w:t>
            </w:r>
          </w:p>
        </w:tc>
        <w:tc>
          <w:tcPr>
            <w:tcW w:w="11760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bottom"/>
          </w:tcPr>
          <w:p w:rsidR="00EC2E2E" w:rsidRPr="00EC2E2E" w:rsidRDefault="00EC2E2E" w:rsidP="00B80E05">
            <w:r w:rsidRPr="00EC2E2E">
              <w:t>Roger S. Pressman, “Software Engineer: A Practitioner’s Approach”, 6th/e, M c Graw-Hill, 2001, ISB: 0072496681</w:t>
            </w:r>
          </w:p>
          <w:p w:rsidR="00EC2E2E" w:rsidRPr="00EC2E2E" w:rsidRDefault="00EC2E2E" w:rsidP="00B80E05">
            <w:r w:rsidRPr="00EC2E2E">
              <w:t>Bruce M., Roger P., Software Engineering: A Practitioner’s Approach, viii ed. McGraw-Hill Science, 2014, ISBN 978-0078022128</w:t>
            </w:r>
          </w:p>
        </w:tc>
      </w:tr>
      <w:tr w:rsidR="00EC2E2E" w:rsidRPr="00B964FE" w:rsidTr="008C3B50">
        <w:trPr>
          <w:trHeight w:val="140"/>
        </w:trPr>
        <w:tc>
          <w:tcPr>
            <w:tcW w:w="3762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EC2E2E" w:rsidRPr="00EC2E2E" w:rsidRDefault="00EC2E2E" w:rsidP="00EC2E2E">
            <w:pPr>
              <w:rPr>
                <w:b/>
                <w:bCs/>
              </w:rPr>
            </w:pPr>
            <w:r w:rsidRPr="00B964FE">
              <w:rPr>
                <w:b/>
                <w:bCs/>
              </w:rPr>
              <w:t>Reference Books</w:t>
            </w:r>
            <w:r>
              <w:rPr>
                <w:b/>
                <w:bCs/>
              </w:rPr>
              <w:t xml:space="preserve"> &amp; Material</w:t>
            </w:r>
          </w:p>
        </w:tc>
        <w:tc>
          <w:tcPr>
            <w:tcW w:w="11760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bottom"/>
          </w:tcPr>
          <w:p w:rsidR="00EC2E2E" w:rsidRPr="00AA08F4" w:rsidRDefault="00EC2E2E" w:rsidP="004942D9">
            <w:r w:rsidRPr="00AA08F4">
              <w:t xml:space="preserve">Internet </w:t>
            </w:r>
          </w:p>
        </w:tc>
      </w:tr>
      <w:tr w:rsidR="00EC2E2E" w:rsidRPr="00B964FE" w:rsidTr="00F17543">
        <w:trPr>
          <w:trHeight w:val="140"/>
        </w:trPr>
        <w:tc>
          <w:tcPr>
            <w:tcW w:w="3762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EC2E2E" w:rsidRPr="008030EF" w:rsidRDefault="00EC2E2E" w:rsidP="00EC2E2E">
            <w:pPr>
              <w:suppressAutoHyphens w:val="0"/>
              <w:rPr>
                <w:b/>
                <w:bCs/>
              </w:rPr>
            </w:pPr>
            <w:r w:rsidRPr="008030EF">
              <w:rPr>
                <w:b/>
                <w:bCs/>
              </w:rPr>
              <w:t>Grading Breakup and Policy</w:t>
            </w:r>
          </w:p>
          <w:p w:rsidR="00EC2E2E" w:rsidRPr="00B964FE" w:rsidRDefault="00EC2E2E" w:rsidP="00EC2E2E"/>
        </w:tc>
        <w:tc>
          <w:tcPr>
            <w:tcW w:w="11760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EC2E2E" w:rsidRPr="00A551D7" w:rsidRDefault="00EC2E2E" w:rsidP="00EC2E2E">
            <w:pPr>
              <w:rPr>
                <w:color w:val="000000"/>
              </w:rPr>
            </w:pPr>
            <w:r w:rsidRPr="00A551D7">
              <w:rPr>
                <w:color w:val="000000"/>
              </w:rPr>
              <w:t>Assignment(s):                                                                  10%</w:t>
            </w:r>
            <w:r w:rsidRPr="00A551D7">
              <w:rPr>
                <w:color w:val="000000"/>
              </w:rPr>
              <w:br/>
              <w:t>Quizzes:                                                                             5%</w:t>
            </w:r>
          </w:p>
          <w:p w:rsidR="00EC2E2E" w:rsidRPr="00A551D7" w:rsidRDefault="00EC2E2E" w:rsidP="00EC2E2E">
            <w:pPr>
              <w:rPr>
                <w:b/>
                <w:bCs/>
              </w:rPr>
            </w:pPr>
            <w:r w:rsidRPr="00A551D7">
              <w:rPr>
                <w:color w:val="000000"/>
              </w:rPr>
              <w:lastRenderedPageBreak/>
              <w:t>Project:                                                                              10%</w:t>
            </w:r>
            <w:r w:rsidRPr="00A551D7">
              <w:rPr>
                <w:color w:val="000000"/>
              </w:rPr>
              <w:br/>
              <w:t>Midterm Examination:                                                      25%</w:t>
            </w:r>
            <w:r w:rsidRPr="00A551D7">
              <w:rPr>
                <w:color w:val="000000"/>
              </w:rPr>
              <w:br/>
              <w:t>Final Examination:                                                           50%</w:t>
            </w:r>
          </w:p>
        </w:tc>
      </w:tr>
      <w:tr w:rsidR="00EC2E2E" w:rsidRPr="00B964FE" w:rsidTr="00F17543">
        <w:trPr>
          <w:trHeight w:val="603"/>
        </w:trPr>
        <w:tc>
          <w:tcPr>
            <w:tcW w:w="1188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EC2E2E" w:rsidRPr="00B964FE" w:rsidRDefault="00EC2E2E" w:rsidP="00EC2E2E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257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EC2E2E" w:rsidRPr="00B964FE" w:rsidRDefault="00EC2E2E" w:rsidP="00EC2E2E">
            <w:pPr>
              <w:rPr>
                <w:b/>
              </w:rPr>
            </w:pPr>
          </w:p>
        </w:tc>
        <w:tc>
          <w:tcPr>
            <w:tcW w:w="11760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</w:tcPr>
          <w:p w:rsidR="00EC2E2E" w:rsidRDefault="00EC2E2E" w:rsidP="00EC2E2E">
            <w:pPr>
              <w:spacing w:before="120" w:after="120"/>
            </w:pPr>
          </w:p>
          <w:p w:rsidR="00EC2E2E" w:rsidRDefault="00EC2E2E" w:rsidP="00EC2E2E">
            <w:pPr>
              <w:spacing w:before="120" w:after="120"/>
            </w:pPr>
          </w:p>
          <w:p w:rsidR="00EC2E2E" w:rsidRPr="00B964FE" w:rsidRDefault="00EC2E2E" w:rsidP="00EC2E2E">
            <w:pPr>
              <w:spacing w:before="120" w:after="120"/>
            </w:pPr>
          </w:p>
        </w:tc>
      </w:tr>
      <w:tr w:rsidR="00EC2E2E" w:rsidRPr="00B964FE" w:rsidTr="00F17543">
        <w:tblPrEx>
          <w:tblCellMar>
            <w:left w:w="0" w:type="dxa"/>
            <w:right w:w="0" w:type="dxa"/>
          </w:tblCellMar>
        </w:tblPrEx>
        <w:trPr>
          <w:trHeight w:val="918"/>
        </w:trPr>
        <w:tc>
          <w:tcPr>
            <w:tcW w:w="671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EC2E2E" w:rsidRPr="00B964FE" w:rsidRDefault="00EC2E2E" w:rsidP="00EC2E2E">
            <w:pPr>
              <w:pStyle w:val="Heading2"/>
              <w:spacing w:before="0" w:after="0"/>
              <w:jc w:val="center"/>
              <w:rPr>
                <w:sz w:val="16"/>
                <w:szCs w:val="16"/>
                <w:lang w:eastAsia="en-US"/>
              </w:rPr>
            </w:pPr>
            <w:r w:rsidRPr="00B964FE">
              <w:rPr>
                <w:sz w:val="16"/>
                <w:szCs w:val="16"/>
                <w:lang w:eastAsia="en-US"/>
              </w:rPr>
              <w:t>Week#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EC2E2E" w:rsidRPr="00B964FE" w:rsidRDefault="00EC2E2E" w:rsidP="00EC2E2E">
            <w:pPr>
              <w:pStyle w:val="Heading2"/>
              <w:spacing w:before="0" w:after="0"/>
              <w:jc w:val="center"/>
              <w:rPr>
                <w:sz w:val="16"/>
                <w:szCs w:val="16"/>
              </w:rPr>
            </w:pPr>
            <w:r w:rsidRPr="00B964FE">
              <w:rPr>
                <w:sz w:val="16"/>
                <w:szCs w:val="16"/>
                <w:lang w:eastAsia="en-US"/>
              </w:rPr>
              <w:t>Lecture #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EC2E2E" w:rsidRPr="00B964FE" w:rsidRDefault="00EC2E2E" w:rsidP="00EC2E2E">
            <w:pPr>
              <w:jc w:val="center"/>
              <w:rPr>
                <w:b/>
                <w:bCs/>
                <w:sz w:val="16"/>
                <w:szCs w:val="16"/>
              </w:rPr>
            </w:pPr>
            <w:r w:rsidRPr="00B964FE">
              <w:rPr>
                <w:b/>
                <w:bCs/>
                <w:sz w:val="16"/>
                <w:szCs w:val="16"/>
              </w:rPr>
              <w:t>TOPICS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EC2E2E" w:rsidRPr="00B964FE" w:rsidRDefault="00EC2E2E" w:rsidP="00EC2E2E">
            <w:pPr>
              <w:jc w:val="center"/>
              <w:rPr>
                <w:b/>
                <w:bCs/>
                <w:sz w:val="16"/>
                <w:szCs w:val="16"/>
              </w:rPr>
            </w:pPr>
            <w:r w:rsidRPr="00B964FE">
              <w:rPr>
                <w:b/>
                <w:bCs/>
                <w:sz w:val="16"/>
                <w:szCs w:val="16"/>
              </w:rPr>
              <w:t>Source</w:t>
            </w:r>
          </w:p>
          <w:p w:rsidR="00EC2E2E" w:rsidRPr="00B964FE" w:rsidRDefault="00EC2E2E" w:rsidP="00EC2E2E">
            <w:pPr>
              <w:jc w:val="center"/>
              <w:rPr>
                <w:sz w:val="16"/>
                <w:szCs w:val="16"/>
                <w:lang w:eastAsia="en-US"/>
              </w:rPr>
            </w:pPr>
            <w:r w:rsidRPr="00B964FE">
              <w:rPr>
                <w:sz w:val="16"/>
                <w:szCs w:val="16"/>
              </w:rPr>
              <w:t>(</w:t>
            </w:r>
            <w:r w:rsidRPr="00B964FE">
              <w:rPr>
                <w:b/>
                <w:sz w:val="16"/>
                <w:szCs w:val="16"/>
              </w:rPr>
              <w:t>Book, Chapter No)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EC2E2E" w:rsidRDefault="00EC2E2E" w:rsidP="00EC2E2E">
            <w:pPr>
              <w:pStyle w:val="Heading2"/>
              <w:spacing w:before="0" w:after="0"/>
              <w:jc w:val="center"/>
              <w:rPr>
                <w:sz w:val="16"/>
                <w:szCs w:val="16"/>
                <w:lang w:eastAsia="en-US"/>
              </w:rPr>
            </w:pPr>
            <w:r w:rsidRPr="00B964FE">
              <w:rPr>
                <w:sz w:val="16"/>
                <w:szCs w:val="16"/>
                <w:lang w:eastAsia="en-US"/>
              </w:rPr>
              <w:t>Recommendations</w:t>
            </w:r>
          </w:p>
          <w:p w:rsidR="00EC2E2E" w:rsidRDefault="00EC2E2E" w:rsidP="00EC2E2E">
            <w:pPr>
              <w:pStyle w:val="Heading2"/>
              <w:spacing w:before="0" w:after="0"/>
              <w:jc w:val="center"/>
              <w:rPr>
                <w:sz w:val="16"/>
                <w:szCs w:val="16"/>
                <w:lang w:eastAsia="en-US"/>
              </w:rPr>
            </w:pPr>
            <w:r w:rsidRPr="00B964FE">
              <w:rPr>
                <w:sz w:val="16"/>
                <w:szCs w:val="16"/>
                <w:lang w:eastAsia="en-US"/>
              </w:rPr>
              <w:t>for Learning</w:t>
            </w:r>
          </w:p>
          <w:p w:rsidR="00EC2E2E" w:rsidRDefault="00EC2E2E" w:rsidP="00EC2E2E">
            <w:pPr>
              <w:pStyle w:val="Heading2"/>
              <w:spacing w:before="0" w:after="0"/>
              <w:jc w:val="center"/>
              <w:rPr>
                <w:sz w:val="16"/>
                <w:szCs w:val="16"/>
                <w:lang w:eastAsia="en-US"/>
              </w:rPr>
            </w:pPr>
            <w:r w:rsidRPr="00B964FE">
              <w:rPr>
                <w:sz w:val="16"/>
                <w:szCs w:val="16"/>
                <w:lang w:eastAsia="en-US"/>
              </w:rPr>
              <w:t>Activities</w:t>
            </w:r>
          </w:p>
          <w:p w:rsidR="00EC2E2E" w:rsidRPr="00694FAB" w:rsidRDefault="00EC2E2E" w:rsidP="00EC2E2E">
            <w:pPr>
              <w:pStyle w:val="BodyText"/>
              <w:jc w:val="center"/>
              <w:rPr>
                <w:lang w:eastAsia="en-US"/>
              </w:rPr>
            </w:pPr>
            <w:r>
              <w:rPr>
                <w:sz w:val="16"/>
                <w:szCs w:val="20"/>
              </w:rPr>
              <w:t>(Mention Assignments, Test, Case Study, Projects, Lab Work or Reading Assignments)</w:t>
            </w: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</w:tcPr>
          <w:p w:rsidR="00EC2E2E" w:rsidRPr="00B964FE" w:rsidRDefault="00EC2E2E" w:rsidP="00EC2E2E">
            <w:pPr>
              <w:snapToGrid w:val="0"/>
              <w:rPr>
                <w:b/>
                <w:bCs/>
                <w:kern w:val="1"/>
                <w:sz w:val="48"/>
                <w:szCs w:val="48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333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 w:rsidRPr="00B964FE">
              <w:rPr>
                <w:b/>
              </w:rPr>
              <w:t>01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rFonts w:eastAsia="MS Mincho"/>
                <w:b/>
                <w:u w:val="single"/>
                <w:lang w:eastAsia="ja-JP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 xml:space="preserve">The Nature of Software, Unique Nature of </w:t>
            </w:r>
            <w:proofErr w:type="spellStart"/>
            <w:r w:rsidRPr="000962A8">
              <w:rPr>
                <w:rFonts w:asciiTheme="majorBidi" w:hAnsiTheme="majorBidi" w:cstheme="majorBidi"/>
              </w:rPr>
              <w:t>WebApps</w:t>
            </w:r>
            <w:proofErr w:type="spellEnd"/>
            <w:r w:rsidRPr="000962A8">
              <w:rPr>
                <w:rFonts w:asciiTheme="majorBidi" w:hAnsiTheme="majorBidi" w:cstheme="majorBidi"/>
              </w:rPr>
              <w:t>, Software Engineering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[TB2: Ch. 1]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 w:rsidRPr="00B964FE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 xml:space="preserve">The Software Process, Software Engineering Practice, Software Myths. 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[TB2: Ch. 1]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  <w:r w:rsidRPr="00B964FE">
              <w:rPr>
                <w:b/>
              </w:rPr>
              <w:t>02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Introduction to Software Process Model</w:t>
            </w:r>
          </w:p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Water fall model</w:t>
            </w:r>
          </w:p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Incremental development</w:t>
            </w:r>
          </w:p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Reuse-oriented software engineering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2]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2862E5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Process Activities,</w:t>
            </w:r>
          </w:p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 xml:space="preserve">Techniques to cope with change. 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2]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2862E5" w:rsidRDefault="00A530E6" w:rsidP="002862E5">
            <w:pPr>
              <w:jc w:val="center"/>
              <w:rPr>
                <w:rFonts w:asciiTheme="majorBidi" w:hAnsiTheme="majorBidi" w:cstheme="majorBidi"/>
              </w:rPr>
            </w:pPr>
            <w:r w:rsidRPr="002862E5">
              <w:rPr>
                <w:rFonts w:asciiTheme="majorBidi" w:hAnsiTheme="majorBidi" w:cstheme="majorBidi"/>
              </w:rPr>
              <w:t>Assignment-1</w:t>
            </w: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  <w:r w:rsidRPr="00B964FE">
              <w:rPr>
                <w:b/>
              </w:rPr>
              <w:t>03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Coping with change (cont.),</w:t>
            </w:r>
          </w:p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Spiral Model,</w:t>
            </w:r>
          </w:p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The Rational Unified Process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2]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Introduction to Agile Development,</w:t>
            </w:r>
          </w:p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Plan Driven Development VS Agile Development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3]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Quiz 1</w:t>
            </w: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  <w:r w:rsidRPr="00B964FE">
              <w:rPr>
                <w:b/>
              </w:rPr>
              <w:t>04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 xml:space="preserve">Extreme </w:t>
            </w:r>
            <w:r w:rsidR="000962A8" w:rsidRPr="000962A8">
              <w:rPr>
                <w:rFonts w:asciiTheme="majorBidi" w:hAnsiTheme="majorBidi" w:cstheme="majorBidi"/>
              </w:rPr>
              <w:t>Programming, Testing</w:t>
            </w:r>
            <w:r w:rsidRPr="000962A8">
              <w:rPr>
                <w:rFonts w:asciiTheme="majorBidi" w:hAnsiTheme="majorBidi" w:cstheme="majorBidi"/>
              </w:rPr>
              <w:t xml:space="preserve"> in XP, Pair Programming, Agile Project Management, Scaling Agile Methods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3]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/>
            <w:tcBorders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A530E6" w:rsidRDefault="00A530E6" w:rsidP="00A530E6">
            <w:pPr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Project Management Concepts, Project Management Lifecycle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Handouts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Project Proposal Announced</w:t>
            </w: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2862E5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A530E6" w:rsidRDefault="00A530E6" w:rsidP="00A530E6">
            <w:pPr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Project Scheduling: GANTT chart, Critical Path Method</w:t>
            </w:r>
          </w:p>
          <w:p w:rsidR="00A530E6" w:rsidRPr="00A530E6" w:rsidRDefault="00A530E6" w:rsidP="00A530E6">
            <w:pPr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LAB Session:  Microsoft Project (Project Scheduling and Tasks, Tasks Dependencies and Resources Allocation)</w:t>
            </w:r>
          </w:p>
          <w:p w:rsidR="00A530E6" w:rsidRPr="00A530E6" w:rsidRDefault="00A530E6" w:rsidP="00A530E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Handouts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2862E5">
            <w:pPr>
              <w:suppressAutoHyphens w:val="0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LAB session</w:t>
            </w:r>
          </w:p>
          <w:p w:rsidR="00A530E6" w:rsidRPr="00A530E6" w:rsidRDefault="00A530E6" w:rsidP="002862E5">
            <w:pPr>
              <w:suppressAutoHyphens w:val="0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Case Study</w:t>
            </w: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/>
            <w:tcBorders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Introduction to Requirement Engineering, Functional requirements and non-functional requirement,</w:t>
            </w:r>
          </w:p>
          <w:p w:rsidR="00A530E6" w:rsidRPr="00A530E6" w:rsidRDefault="00A530E6" w:rsidP="00A530E6">
            <w:pPr>
              <w:pStyle w:val="ListParagraph"/>
              <w:ind w:left="336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Requirement Document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4]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Requirement Specification, Natural language processing, Structured Specification,  Engineering Processes, Requirement Elicitation and analysis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4]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/>
            <w:tcBorders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Requirements discovery, Interviewing, Scenarios, Use cases, Ethnography, Requirement Validation, Requirement Management, Requirement Management Planning, Requirement Change Management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4]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Introduction to System Modelling, Context models, Interaction models, Use case modeling, Sequence diagrams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5]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/>
            <w:tcBorders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Intro to Structural Models, Class Diagrams, Generalization, Aggregation, Behavioral Models, Data-driven modeling, Event-driven modeling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5]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Model Driven Engineering, Model Driven Architecture, Executable UML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5]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667311" w:rsidRDefault="00A530E6" w:rsidP="00667311">
            <w:pPr>
              <w:jc w:val="center"/>
              <w:rPr>
                <w:rFonts w:asciiTheme="majorBidi" w:hAnsiTheme="majorBidi" w:cstheme="majorBidi"/>
              </w:rPr>
            </w:pPr>
            <w:r w:rsidRPr="00667311">
              <w:rPr>
                <w:rFonts w:asciiTheme="majorBidi" w:hAnsiTheme="majorBidi" w:cstheme="majorBidi"/>
              </w:rPr>
              <w:t>Assignment 2</w:t>
            </w: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/>
            <w:tcBorders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 xml:space="preserve">Introduction to Architectural Design, </w:t>
            </w:r>
          </w:p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Architectural Design Decisions, Architectural Views, Architectural Patterns, Layered architecture,</w:t>
            </w:r>
          </w:p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Repository architecture,</w:t>
            </w:r>
          </w:p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Client–server architecture,</w:t>
            </w:r>
          </w:p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Pipe and filter architecture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6]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667311" w:rsidRDefault="00A530E6" w:rsidP="00667311">
            <w:pPr>
              <w:jc w:val="center"/>
              <w:rPr>
                <w:rFonts w:asciiTheme="majorBidi" w:hAnsiTheme="majorBidi" w:cstheme="majorBidi"/>
              </w:rPr>
            </w:pPr>
            <w:r w:rsidRPr="00667311">
              <w:rPr>
                <w:rFonts w:asciiTheme="majorBidi" w:hAnsiTheme="majorBidi" w:cstheme="majorBidi"/>
              </w:rPr>
              <w:t>Quiz 2</w:t>
            </w: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B964FE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15456" w:type="dxa"/>
            <w:gridSpan w:val="7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667311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B964FE">
              <w:rPr>
                <w:b/>
                <w:bCs/>
                <w:sz w:val="28"/>
                <w:szCs w:val="28"/>
              </w:rPr>
              <w:t>Mid Term Exam</w:t>
            </w: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667311">
            <w:pPr>
              <w:snapToGrid w:val="0"/>
              <w:jc w:val="center"/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Application architectures,</w:t>
            </w:r>
          </w:p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Transaction processing systems, Information systems, Language processing systems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6]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671" w:type="dxa"/>
            <w:vMerge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Default="00A530E6" w:rsidP="00A530E6">
            <w:pPr>
              <w:jc w:val="center"/>
              <w:rPr>
                <w:b/>
              </w:rPr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Revision for Mid Term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Introduction to Object Oriented Design using UML, System Context and Interactions, Architectural Design, Object Class Identification, Design Models, Interface Specifications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7]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Design patterns, Creational Design Patterns, Structural Design Patterns, Behavioral Design Patterns, Implementation issues, Reusability, Configuration Management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7]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 xml:space="preserve">Host Target Development, </w:t>
            </w:r>
          </w:p>
          <w:p w:rsidR="00A530E6" w:rsidRPr="00A530E6" w:rsidRDefault="00A530E6" w:rsidP="00A530E6">
            <w:pPr>
              <w:pStyle w:val="ListParagraph"/>
              <w:ind w:left="336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 xml:space="preserve">Open Source Development, Open Source Licensing, 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7]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Introduction to Software Testing, Development testing, Unit testing, Choosing unit test cases, Component testing, System testing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8]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 xml:space="preserve">Test-driven development, Release testing, Requirements-based testing, Scenario testing, Performance testing, User testing, 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8]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Introduction to Project management, Risk Management, Risk Identification, Risk analysis, Risk planning, Risk monitoring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22]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Assignment 3</w:t>
            </w: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 xml:space="preserve">Managing people, Motivating people, Teamwork, Selecting group members, Group organization, Group communications, 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22]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362AF3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Quiz 3</w:t>
            </w: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Introduction to Software Pricing, Plan Driven Development, Project Plan, The Planning Process, Project scheduling, Schedule representation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23]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Agile planning, Estimation techniques, Algorithmic cost modeling, The COCOMO II model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23]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Introduction to Software Quality, Software standards, The ISO 9001 standards framework, Reviews and inspections, The review process, Program Inspections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24]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 xml:space="preserve">Software measurement and metrics, Product metrics, Software component analysis, Measurement ambiguity, 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24]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pStyle w:val="ListParagraph"/>
              <w:ind w:left="336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Assignment 4</w:t>
            </w: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 xml:space="preserve">Introduction to Configuration Management, Change </w:t>
            </w:r>
            <w:r w:rsidR="000962A8" w:rsidRPr="000962A8">
              <w:rPr>
                <w:rFonts w:asciiTheme="majorBidi" w:hAnsiTheme="majorBidi" w:cstheme="majorBidi"/>
              </w:rPr>
              <w:t xml:space="preserve">Management, Version Management, </w:t>
            </w:r>
            <w:r w:rsidRPr="000962A8">
              <w:rPr>
                <w:rFonts w:asciiTheme="majorBidi" w:hAnsiTheme="majorBidi" w:cstheme="majorBidi"/>
              </w:rPr>
              <w:t xml:space="preserve">System building, Release management, 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pacing w:after="200" w:line="276" w:lineRule="auto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[TB1: Ch. 25]</w:t>
            </w: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362AF3">
            <w:pPr>
              <w:pStyle w:val="ListParagraph"/>
              <w:ind w:left="336"/>
              <w:jc w:val="center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Quiz 4</w:t>
            </w: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A530E6">
            <w:pPr>
              <w:jc w:val="both"/>
              <w:rPr>
                <w:rFonts w:asciiTheme="majorBidi" w:hAnsiTheme="majorBidi" w:cstheme="majorBidi"/>
              </w:rPr>
            </w:pPr>
            <w:r w:rsidRPr="00A530E6">
              <w:rPr>
                <w:rFonts w:asciiTheme="majorBidi" w:hAnsiTheme="majorBidi" w:cstheme="majorBidi"/>
              </w:rPr>
              <w:t>Project Presentation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napToGrid w:val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AE3D02" w:rsidTr="00667311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671" w:type="dxa"/>
            <w:vMerge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</w:rPr>
            </w:pPr>
          </w:p>
        </w:tc>
        <w:tc>
          <w:tcPr>
            <w:tcW w:w="1014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9230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530E6" w:rsidRPr="000962A8" w:rsidRDefault="00A530E6" w:rsidP="000962A8">
            <w:pPr>
              <w:rPr>
                <w:rFonts w:asciiTheme="majorBidi" w:hAnsiTheme="majorBidi" w:cstheme="majorBidi"/>
              </w:rPr>
            </w:pPr>
            <w:r w:rsidRPr="000962A8">
              <w:rPr>
                <w:rFonts w:asciiTheme="majorBidi" w:hAnsiTheme="majorBidi" w:cstheme="majorBidi"/>
              </w:rPr>
              <w:t>Project Presentation</w:t>
            </w:r>
          </w:p>
        </w:tc>
        <w:tc>
          <w:tcPr>
            <w:tcW w:w="261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928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A530E6" w:rsidRDefault="00A530E6" w:rsidP="00667311">
            <w:pPr>
              <w:snapToGrid w:val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530E6" w:rsidRPr="00AE3D02" w:rsidRDefault="00A530E6" w:rsidP="00667311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530E6" w:rsidRPr="00B964FE" w:rsidTr="00F17543">
        <w:tblPrEx>
          <w:tblCellMar>
            <w:left w:w="0" w:type="dxa"/>
            <w:right w:w="0" w:type="dxa"/>
          </w:tblCellMar>
        </w:tblPrEx>
        <w:trPr>
          <w:trHeight w:val="140"/>
        </w:trPr>
        <w:tc>
          <w:tcPr>
            <w:tcW w:w="15456" w:type="dxa"/>
            <w:gridSpan w:val="7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530E6" w:rsidRPr="00B964FE" w:rsidRDefault="00A530E6" w:rsidP="00A530E6">
            <w:pPr>
              <w:snapToGrid w:val="0"/>
              <w:rPr>
                <w:b/>
                <w:bCs/>
                <w:sz w:val="28"/>
                <w:szCs w:val="28"/>
              </w:rPr>
            </w:pPr>
            <w:r w:rsidRPr="00B964FE">
              <w:rPr>
                <w:b/>
                <w:bCs/>
                <w:sz w:val="28"/>
                <w:szCs w:val="28"/>
              </w:rPr>
              <w:t xml:space="preserve">                                                                                       Final Exam</w:t>
            </w:r>
          </w:p>
        </w:tc>
        <w:tc>
          <w:tcPr>
            <w:tcW w:w="66" w:type="dxa"/>
            <w:tcBorders>
              <w:left w:val="double" w:sz="12" w:space="0" w:color="C0C0C0"/>
            </w:tcBorders>
            <w:shd w:val="clear" w:color="auto" w:fill="auto"/>
          </w:tcPr>
          <w:p w:rsidR="00A530E6" w:rsidRPr="00B964FE" w:rsidRDefault="00A530E6" w:rsidP="00A530E6">
            <w:pPr>
              <w:snapToGrid w:val="0"/>
            </w:pPr>
          </w:p>
        </w:tc>
      </w:tr>
    </w:tbl>
    <w:p w:rsidR="00195271" w:rsidRPr="00B964FE" w:rsidRDefault="00195271"/>
    <w:sectPr w:rsidR="00195271" w:rsidRPr="00B964FE" w:rsidSect="00384918">
      <w:pgSz w:w="16838" w:h="11906" w:orient="landscape"/>
      <w:pgMar w:top="450" w:right="90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Lohit Hind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b w:val="0"/>
      </w:rPr>
    </w:lvl>
  </w:abstractNum>
  <w:abstractNum w:abstractNumId="3" w15:restartNumberingAfterBreak="0">
    <w:nsid w:val="00000004"/>
    <w:multiLevelType w:val="multilevel"/>
    <w:tmpl w:val="00000004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03620095"/>
    <w:multiLevelType w:val="hybridMultilevel"/>
    <w:tmpl w:val="122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13895"/>
    <w:multiLevelType w:val="hybridMultilevel"/>
    <w:tmpl w:val="DAA69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4616E"/>
    <w:multiLevelType w:val="hybridMultilevel"/>
    <w:tmpl w:val="737E2F28"/>
    <w:lvl w:ilvl="0" w:tplc="490E11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27CCD"/>
    <w:multiLevelType w:val="multilevel"/>
    <w:tmpl w:val="3414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2044E"/>
    <w:multiLevelType w:val="hybridMultilevel"/>
    <w:tmpl w:val="86AC1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7943AA"/>
    <w:multiLevelType w:val="hybridMultilevel"/>
    <w:tmpl w:val="370AC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8D3D50"/>
    <w:multiLevelType w:val="hybridMultilevel"/>
    <w:tmpl w:val="4754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DE199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04E48"/>
    <w:multiLevelType w:val="multilevel"/>
    <w:tmpl w:val="70E0C0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D7122AE"/>
    <w:multiLevelType w:val="hybridMultilevel"/>
    <w:tmpl w:val="5088D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6094B"/>
    <w:multiLevelType w:val="hybridMultilevel"/>
    <w:tmpl w:val="761C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432C8"/>
    <w:multiLevelType w:val="hybridMultilevel"/>
    <w:tmpl w:val="BC1CFB92"/>
    <w:lvl w:ilvl="0" w:tplc="08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6" w15:restartNumberingAfterBreak="0">
    <w:nsid w:val="30C06DE5"/>
    <w:multiLevelType w:val="hybridMultilevel"/>
    <w:tmpl w:val="828A5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054D5"/>
    <w:multiLevelType w:val="singleLevel"/>
    <w:tmpl w:val="421C8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42F2FD6"/>
    <w:multiLevelType w:val="hybridMultilevel"/>
    <w:tmpl w:val="56DE13D2"/>
    <w:lvl w:ilvl="0" w:tplc="D452E51E">
      <w:start w:val="1"/>
      <w:numFmt w:val="upperLetter"/>
      <w:lvlText w:val="%1."/>
      <w:lvlJc w:val="left"/>
      <w:pPr>
        <w:ind w:left="3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  <w:rPr>
        <w:rFonts w:cs="Times New Roman"/>
      </w:rPr>
    </w:lvl>
  </w:abstractNum>
  <w:abstractNum w:abstractNumId="19" w15:restartNumberingAfterBreak="0">
    <w:nsid w:val="36B456DA"/>
    <w:multiLevelType w:val="multilevel"/>
    <w:tmpl w:val="70E0C0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DE11F1D"/>
    <w:multiLevelType w:val="hybridMultilevel"/>
    <w:tmpl w:val="B566AE6C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  <w:rPr>
        <w:rFonts w:cs="Times New Roman"/>
      </w:rPr>
    </w:lvl>
  </w:abstractNum>
  <w:abstractNum w:abstractNumId="21" w15:restartNumberingAfterBreak="0">
    <w:nsid w:val="3E9A6295"/>
    <w:multiLevelType w:val="multilevel"/>
    <w:tmpl w:val="70E0C0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F6B26DD"/>
    <w:multiLevelType w:val="hybridMultilevel"/>
    <w:tmpl w:val="332EE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26509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741454A"/>
    <w:multiLevelType w:val="multilevel"/>
    <w:tmpl w:val="D25E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510B83"/>
    <w:multiLevelType w:val="hybridMultilevel"/>
    <w:tmpl w:val="EC50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2228B"/>
    <w:multiLevelType w:val="hybridMultilevel"/>
    <w:tmpl w:val="3CDAECB8"/>
    <w:lvl w:ilvl="0" w:tplc="8B248D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4E7DEE"/>
    <w:multiLevelType w:val="hybridMultilevel"/>
    <w:tmpl w:val="55A89518"/>
    <w:lvl w:ilvl="0" w:tplc="254C35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9198D"/>
    <w:multiLevelType w:val="hybridMultilevel"/>
    <w:tmpl w:val="5A96C89C"/>
    <w:lvl w:ilvl="0" w:tplc="60DA09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37341"/>
    <w:multiLevelType w:val="hybridMultilevel"/>
    <w:tmpl w:val="DEAA9E42"/>
    <w:lvl w:ilvl="0" w:tplc="14D8E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67F55"/>
    <w:multiLevelType w:val="hybridMultilevel"/>
    <w:tmpl w:val="77300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E4541"/>
    <w:multiLevelType w:val="multilevel"/>
    <w:tmpl w:val="39C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185D89"/>
    <w:multiLevelType w:val="multilevel"/>
    <w:tmpl w:val="36BC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DF7732"/>
    <w:multiLevelType w:val="hybridMultilevel"/>
    <w:tmpl w:val="6454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F60BD"/>
    <w:multiLevelType w:val="hybridMultilevel"/>
    <w:tmpl w:val="332EE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53FB1"/>
    <w:multiLevelType w:val="hybridMultilevel"/>
    <w:tmpl w:val="5B00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34"/>
  </w:num>
  <w:num w:numId="7">
    <w:abstractNumId w:val="22"/>
  </w:num>
  <w:num w:numId="8">
    <w:abstractNumId w:val="24"/>
  </w:num>
  <w:num w:numId="9">
    <w:abstractNumId w:val="10"/>
  </w:num>
  <w:num w:numId="10">
    <w:abstractNumId w:val="9"/>
  </w:num>
  <w:num w:numId="11">
    <w:abstractNumId w:val="28"/>
  </w:num>
  <w:num w:numId="12">
    <w:abstractNumId w:val="21"/>
  </w:num>
  <w:num w:numId="13">
    <w:abstractNumId w:val="29"/>
  </w:num>
  <w:num w:numId="14">
    <w:abstractNumId w:val="19"/>
  </w:num>
  <w:num w:numId="15">
    <w:abstractNumId w:val="35"/>
  </w:num>
  <w:num w:numId="16">
    <w:abstractNumId w:val="5"/>
  </w:num>
  <w:num w:numId="17">
    <w:abstractNumId w:val="12"/>
  </w:num>
  <w:num w:numId="18">
    <w:abstractNumId w:val="26"/>
  </w:num>
  <w:num w:numId="19">
    <w:abstractNumId w:val="13"/>
  </w:num>
  <w:num w:numId="20">
    <w:abstractNumId w:val="17"/>
  </w:num>
  <w:num w:numId="21">
    <w:abstractNumId w:val="6"/>
  </w:num>
  <w:num w:numId="22">
    <w:abstractNumId w:val="23"/>
  </w:num>
  <w:num w:numId="23">
    <w:abstractNumId w:val="30"/>
  </w:num>
  <w:num w:numId="24">
    <w:abstractNumId w:val="15"/>
  </w:num>
  <w:num w:numId="25">
    <w:abstractNumId w:val="7"/>
  </w:num>
  <w:num w:numId="26">
    <w:abstractNumId w:val="27"/>
  </w:num>
  <w:num w:numId="27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</w:num>
  <w:num w:numId="29">
    <w:abstractNumId w:val="11"/>
  </w:num>
  <w:num w:numId="30">
    <w:abstractNumId w:val="8"/>
  </w:num>
  <w:num w:numId="31">
    <w:abstractNumId w:val="33"/>
  </w:num>
  <w:num w:numId="32">
    <w:abstractNumId w:val="14"/>
  </w:num>
  <w:num w:numId="33">
    <w:abstractNumId w:val="25"/>
  </w:num>
  <w:num w:numId="34">
    <w:abstractNumId w:val="18"/>
  </w:num>
  <w:num w:numId="35">
    <w:abstractNumId w:val="2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tzAyNTGzMDQxMTRT0lEKTi0uzszPAykwrAUAn0piMSwAAAA="/>
  </w:docVars>
  <w:rsids>
    <w:rsidRoot w:val="00EB05B2"/>
    <w:rsid w:val="000021C9"/>
    <w:rsid w:val="000238EE"/>
    <w:rsid w:val="00026F69"/>
    <w:rsid w:val="000575D9"/>
    <w:rsid w:val="00080407"/>
    <w:rsid w:val="000962A8"/>
    <w:rsid w:val="000B0BA9"/>
    <w:rsid w:val="000B365B"/>
    <w:rsid w:val="000B654D"/>
    <w:rsid w:val="000E7649"/>
    <w:rsid w:val="001061CC"/>
    <w:rsid w:val="0010697C"/>
    <w:rsid w:val="00107E26"/>
    <w:rsid w:val="00117B80"/>
    <w:rsid w:val="00150FC9"/>
    <w:rsid w:val="00175813"/>
    <w:rsid w:val="00195271"/>
    <w:rsid w:val="001E23E6"/>
    <w:rsid w:val="001E4BEF"/>
    <w:rsid w:val="002120E6"/>
    <w:rsid w:val="002226CB"/>
    <w:rsid w:val="0024712C"/>
    <w:rsid w:val="002647D3"/>
    <w:rsid w:val="002657FB"/>
    <w:rsid w:val="00271ED6"/>
    <w:rsid w:val="002862E5"/>
    <w:rsid w:val="002D0C6A"/>
    <w:rsid w:val="002F0718"/>
    <w:rsid w:val="00354D78"/>
    <w:rsid w:val="00362AF3"/>
    <w:rsid w:val="00377CEF"/>
    <w:rsid w:val="00384918"/>
    <w:rsid w:val="00395818"/>
    <w:rsid w:val="003D06AE"/>
    <w:rsid w:val="003F32AC"/>
    <w:rsid w:val="003F37D3"/>
    <w:rsid w:val="004022D9"/>
    <w:rsid w:val="00427A65"/>
    <w:rsid w:val="00447FDB"/>
    <w:rsid w:val="00452C8E"/>
    <w:rsid w:val="004604B5"/>
    <w:rsid w:val="00475778"/>
    <w:rsid w:val="004942D9"/>
    <w:rsid w:val="004D4FC3"/>
    <w:rsid w:val="00501286"/>
    <w:rsid w:val="00504A2C"/>
    <w:rsid w:val="00594BDE"/>
    <w:rsid w:val="005C2E1D"/>
    <w:rsid w:val="00642A6B"/>
    <w:rsid w:val="0065797D"/>
    <w:rsid w:val="00667311"/>
    <w:rsid w:val="00694FAB"/>
    <w:rsid w:val="006B7878"/>
    <w:rsid w:val="006C42E4"/>
    <w:rsid w:val="006C4CBC"/>
    <w:rsid w:val="0070291C"/>
    <w:rsid w:val="007246D4"/>
    <w:rsid w:val="00742AB4"/>
    <w:rsid w:val="00765D06"/>
    <w:rsid w:val="00787484"/>
    <w:rsid w:val="007D0141"/>
    <w:rsid w:val="007D1C9E"/>
    <w:rsid w:val="007E7DC8"/>
    <w:rsid w:val="007F6FB9"/>
    <w:rsid w:val="008030EF"/>
    <w:rsid w:val="00860A7F"/>
    <w:rsid w:val="0086351C"/>
    <w:rsid w:val="008D5900"/>
    <w:rsid w:val="00917BFF"/>
    <w:rsid w:val="00986500"/>
    <w:rsid w:val="009F2120"/>
    <w:rsid w:val="009F7EF6"/>
    <w:rsid w:val="00A23A38"/>
    <w:rsid w:val="00A244C1"/>
    <w:rsid w:val="00A251DE"/>
    <w:rsid w:val="00A31133"/>
    <w:rsid w:val="00A33852"/>
    <w:rsid w:val="00A409BF"/>
    <w:rsid w:val="00A530E6"/>
    <w:rsid w:val="00A551D7"/>
    <w:rsid w:val="00A629A4"/>
    <w:rsid w:val="00AA08F4"/>
    <w:rsid w:val="00AC081E"/>
    <w:rsid w:val="00AE3D02"/>
    <w:rsid w:val="00AE6247"/>
    <w:rsid w:val="00AF2315"/>
    <w:rsid w:val="00B37267"/>
    <w:rsid w:val="00B80CF4"/>
    <w:rsid w:val="00B80E05"/>
    <w:rsid w:val="00B964FE"/>
    <w:rsid w:val="00BA015F"/>
    <w:rsid w:val="00BD1674"/>
    <w:rsid w:val="00C43ABE"/>
    <w:rsid w:val="00C53330"/>
    <w:rsid w:val="00C55A0F"/>
    <w:rsid w:val="00C70BE6"/>
    <w:rsid w:val="00C71CC3"/>
    <w:rsid w:val="00CF6097"/>
    <w:rsid w:val="00D007E3"/>
    <w:rsid w:val="00D169F0"/>
    <w:rsid w:val="00D73C28"/>
    <w:rsid w:val="00D80DFD"/>
    <w:rsid w:val="00DA10F1"/>
    <w:rsid w:val="00DA1AF4"/>
    <w:rsid w:val="00DB0D4A"/>
    <w:rsid w:val="00E36892"/>
    <w:rsid w:val="00EB05B2"/>
    <w:rsid w:val="00EC09BF"/>
    <w:rsid w:val="00EC2E2E"/>
    <w:rsid w:val="00ED2EA2"/>
    <w:rsid w:val="00EE16EA"/>
    <w:rsid w:val="00EF6A6D"/>
    <w:rsid w:val="00F04D8E"/>
    <w:rsid w:val="00F06237"/>
    <w:rsid w:val="00F17543"/>
    <w:rsid w:val="00F50427"/>
    <w:rsid w:val="00F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34C8795-2197-4301-B16D-5E352527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918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rsid w:val="00384918"/>
    <w:pPr>
      <w:tabs>
        <w:tab w:val="num" w:pos="432"/>
      </w:tabs>
      <w:spacing w:before="280" w:after="280"/>
      <w:ind w:left="432" w:hanging="432"/>
      <w:outlineLvl w:val="0"/>
    </w:pPr>
    <w:rPr>
      <w:b/>
      <w:bCs/>
      <w:kern w:val="1"/>
      <w:sz w:val="48"/>
      <w:szCs w:val="48"/>
    </w:rPr>
  </w:style>
  <w:style w:type="paragraph" w:styleId="Heading2">
    <w:name w:val="heading 2"/>
    <w:basedOn w:val="Normal"/>
    <w:next w:val="BodyText"/>
    <w:qFormat/>
    <w:rsid w:val="00384918"/>
    <w:pPr>
      <w:tabs>
        <w:tab w:val="num" w:pos="576"/>
      </w:tabs>
      <w:spacing w:before="280" w:after="280"/>
      <w:ind w:left="576" w:hanging="576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sid w:val="00384918"/>
    <w:rPr>
      <w:rFonts w:ascii="Symbol" w:hAnsi="Symbol" w:cs="Symbol"/>
    </w:rPr>
  </w:style>
  <w:style w:type="character" w:customStyle="1" w:styleId="WW8Num6z0">
    <w:name w:val="WW8Num6z0"/>
    <w:rsid w:val="00384918"/>
    <w:rPr>
      <w:rFonts w:ascii="Symbol" w:hAnsi="Symbol" w:cs="Symbol"/>
    </w:rPr>
  </w:style>
  <w:style w:type="character" w:customStyle="1" w:styleId="WW8Num7z0">
    <w:name w:val="WW8Num7z0"/>
    <w:rsid w:val="00384918"/>
    <w:rPr>
      <w:rFonts w:ascii="Symbol" w:hAnsi="Symbol" w:cs="Symbol"/>
    </w:rPr>
  </w:style>
  <w:style w:type="character" w:customStyle="1" w:styleId="WW8Num8z0">
    <w:name w:val="WW8Num8z0"/>
    <w:rsid w:val="00384918"/>
    <w:rPr>
      <w:rFonts w:ascii="Symbol" w:hAnsi="Symbol" w:cs="Symbol"/>
    </w:rPr>
  </w:style>
  <w:style w:type="character" w:customStyle="1" w:styleId="WW8Num10z0">
    <w:name w:val="WW8Num10z0"/>
    <w:rsid w:val="00384918"/>
    <w:rPr>
      <w:rFonts w:ascii="Symbol" w:hAnsi="Symbol" w:cs="Symbol"/>
    </w:rPr>
  </w:style>
  <w:style w:type="character" w:customStyle="1" w:styleId="WW8Num12z0">
    <w:name w:val="WW8Num12z0"/>
    <w:rsid w:val="00384918"/>
    <w:rPr>
      <w:rFonts w:ascii="Symbol" w:hAnsi="Symbol" w:cs="Symbol"/>
    </w:rPr>
  </w:style>
  <w:style w:type="character" w:customStyle="1" w:styleId="WW8Num12z1">
    <w:name w:val="WW8Num12z1"/>
    <w:rsid w:val="00384918"/>
    <w:rPr>
      <w:rFonts w:ascii="Courier New" w:hAnsi="Courier New" w:cs="Courier New"/>
    </w:rPr>
  </w:style>
  <w:style w:type="character" w:customStyle="1" w:styleId="WW8Num12z2">
    <w:name w:val="WW8Num12z2"/>
    <w:rsid w:val="00384918"/>
    <w:rPr>
      <w:rFonts w:ascii="Wingdings" w:hAnsi="Wingdings" w:cs="Wingdings"/>
    </w:rPr>
  </w:style>
  <w:style w:type="character" w:customStyle="1" w:styleId="WW8Num14z0">
    <w:name w:val="WW8Num14z0"/>
    <w:rsid w:val="00384918"/>
    <w:rPr>
      <w:b w:val="0"/>
    </w:rPr>
  </w:style>
  <w:style w:type="character" w:customStyle="1" w:styleId="Heading1Char">
    <w:name w:val="Heading 1 Char"/>
    <w:rsid w:val="00384918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Heading2Char">
    <w:name w:val="Heading 2 Char"/>
    <w:rsid w:val="003849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yle21">
    <w:name w:val="style21"/>
    <w:rsid w:val="00384918"/>
    <w:rPr>
      <w:rFonts w:ascii="Arial" w:hAnsi="Arial" w:cs="Arial"/>
      <w:color w:val="003063"/>
      <w:sz w:val="18"/>
      <w:szCs w:val="18"/>
    </w:rPr>
  </w:style>
  <w:style w:type="character" w:customStyle="1" w:styleId="BodyTextChar">
    <w:name w:val="Body Text Char"/>
    <w:rsid w:val="003849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WW8Num20z0">
    <w:name w:val="WW8Num20z0"/>
    <w:rsid w:val="00384918"/>
    <w:rPr>
      <w:rFonts w:ascii="Symbol" w:hAnsi="Symbol" w:cs="Symbol"/>
      <w:sz w:val="20"/>
    </w:rPr>
  </w:style>
  <w:style w:type="character" w:customStyle="1" w:styleId="WW8Num20z1">
    <w:name w:val="WW8Num20z1"/>
    <w:rsid w:val="00384918"/>
    <w:rPr>
      <w:rFonts w:ascii="Courier New" w:hAnsi="Courier New" w:cs="Courier New"/>
      <w:sz w:val="20"/>
    </w:rPr>
  </w:style>
  <w:style w:type="character" w:customStyle="1" w:styleId="WW8Num20z2">
    <w:name w:val="WW8Num20z2"/>
    <w:rsid w:val="00384918"/>
    <w:rPr>
      <w:rFonts w:ascii="Wingdings" w:hAnsi="Wingdings" w:cs="Wingdings"/>
      <w:sz w:val="20"/>
    </w:rPr>
  </w:style>
  <w:style w:type="paragraph" w:customStyle="1" w:styleId="Heading">
    <w:name w:val="Heading"/>
    <w:basedOn w:val="Normal"/>
    <w:next w:val="BodyText"/>
    <w:rsid w:val="00384918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BodyText">
    <w:name w:val="Body Text"/>
    <w:basedOn w:val="Normal"/>
    <w:rsid w:val="00384918"/>
    <w:rPr>
      <w:b/>
      <w:bCs/>
    </w:rPr>
  </w:style>
  <w:style w:type="paragraph" w:styleId="List">
    <w:name w:val="List"/>
    <w:basedOn w:val="BodyText"/>
    <w:rsid w:val="00384918"/>
    <w:rPr>
      <w:rFonts w:cs="Lohit Hindi"/>
    </w:rPr>
  </w:style>
  <w:style w:type="paragraph" w:styleId="Caption">
    <w:name w:val="caption"/>
    <w:basedOn w:val="Normal"/>
    <w:qFormat/>
    <w:rsid w:val="00384918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384918"/>
    <w:pPr>
      <w:suppressLineNumbers/>
    </w:pPr>
    <w:rPr>
      <w:rFonts w:cs="Lohit Hindi"/>
    </w:rPr>
  </w:style>
  <w:style w:type="paragraph" w:styleId="BalloonText">
    <w:name w:val="Balloon Text"/>
    <w:basedOn w:val="Normal"/>
    <w:rsid w:val="00384918"/>
    <w:rPr>
      <w:rFonts w:ascii="Tahoma" w:hAnsi="Tahoma" w:cs="Tahoma"/>
      <w:sz w:val="16"/>
      <w:szCs w:val="16"/>
    </w:rPr>
  </w:style>
  <w:style w:type="paragraph" w:customStyle="1" w:styleId="SpecialTitle">
    <w:name w:val="Special Title"/>
    <w:basedOn w:val="Normal"/>
    <w:rsid w:val="00384918"/>
    <w:pPr>
      <w:tabs>
        <w:tab w:val="left" w:pos="1440"/>
      </w:tabs>
      <w:spacing w:before="60" w:after="120" w:line="360" w:lineRule="auto"/>
      <w:ind w:left="432"/>
    </w:pPr>
    <w:rPr>
      <w:b/>
      <w:color w:val="0000FF"/>
      <w:szCs w:val="20"/>
      <w:lang w:bidi="he-IL"/>
    </w:rPr>
  </w:style>
  <w:style w:type="paragraph" w:customStyle="1" w:styleId="TableContents">
    <w:name w:val="Table Contents"/>
    <w:basedOn w:val="Normal"/>
    <w:rsid w:val="00384918"/>
    <w:pPr>
      <w:suppressLineNumbers/>
    </w:pPr>
  </w:style>
  <w:style w:type="paragraph" w:customStyle="1" w:styleId="TableHeading">
    <w:name w:val="Table Heading"/>
    <w:basedOn w:val="TableContents"/>
    <w:rsid w:val="00384918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384918"/>
  </w:style>
  <w:style w:type="paragraph" w:customStyle="1" w:styleId="Objectwitharrow">
    <w:name w:val="Object with arrow"/>
    <w:basedOn w:val="Normal"/>
    <w:rsid w:val="00384918"/>
  </w:style>
  <w:style w:type="paragraph" w:customStyle="1" w:styleId="Objectwithshadow">
    <w:name w:val="Object with shadow"/>
    <w:basedOn w:val="Normal"/>
    <w:rsid w:val="00384918"/>
  </w:style>
  <w:style w:type="paragraph" w:customStyle="1" w:styleId="Objectwithoutfill">
    <w:name w:val="Object without fill"/>
    <w:basedOn w:val="Normal"/>
    <w:rsid w:val="00384918"/>
  </w:style>
  <w:style w:type="paragraph" w:customStyle="1" w:styleId="Text">
    <w:name w:val="Text"/>
    <w:basedOn w:val="Caption"/>
    <w:rsid w:val="00384918"/>
  </w:style>
  <w:style w:type="paragraph" w:customStyle="1" w:styleId="Textbodyjustified">
    <w:name w:val="Text body justified"/>
    <w:basedOn w:val="Normal"/>
    <w:rsid w:val="00384918"/>
  </w:style>
  <w:style w:type="paragraph" w:styleId="BodyTextFirstIndent">
    <w:name w:val="Body Text First Indent"/>
    <w:basedOn w:val="BodyText"/>
    <w:rsid w:val="00384918"/>
    <w:pPr>
      <w:ind w:firstLine="283"/>
    </w:pPr>
  </w:style>
  <w:style w:type="paragraph" w:customStyle="1" w:styleId="Title1">
    <w:name w:val="Title1"/>
    <w:basedOn w:val="Normal"/>
    <w:rsid w:val="00384918"/>
    <w:pPr>
      <w:jc w:val="center"/>
    </w:pPr>
  </w:style>
  <w:style w:type="paragraph" w:customStyle="1" w:styleId="Title2">
    <w:name w:val="Title2"/>
    <w:basedOn w:val="Normal"/>
    <w:rsid w:val="00384918"/>
    <w:pPr>
      <w:spacing w:before="57" w:after="57"/>
      <w:ind w:right="113"/>
      <w:jc w:val="center"/>
    </w:pPr>
  </w:style>
  <w:style w:type="paragraph" w:customStyle="1" w:styleId="WW-Heading">
    <w:name w:val="WW-Heading"/>
    <w:basedOn w:val="Normal"/>
    <w:rsid w:val="00384918"/>
    <w:pPr>
      <w:spacing w:before="238" w:after="119"/>
    </w:pPr>
  </w:style>
  <w:style w:type="paragraph" w:customStyle="1" w:styleId="Heading10">
    <w:name w:val="Heading1"/>
    <w:basedOn w:val="Normal"/>
    <w:rsid w:val="00384918"/>
    <w:pPr>
      <w:spacing w:before="238" w:after="119"/>
    </w:pPr>
  </w:style>
  <w:style w:type="paragraph" w:customStyle="1" w:styleId="Heading20">
    <w:name w:val="Heading2"/>
    <w:basedOn w:val="Normal"/>
    <w:rsid w:val="00384918"/>
    <w:pPr>
      <w:spacing w:before="238" w:after="119"/>
    </w:pPr>
  </w:style>
  <w:style w:type="paragraph" w:customStyle="1" w:styleId="DimensionLine">
    <w:name w:val="Dimension Line"/>
    <w:basedOn w:val="Normal"/>
    <w:rsid w:val="00384918"/>
  </w:style>
  <w:style w:type="paragraph" w:customStyle="1" w:styleId="DefaultLTGliederung1">
    <w:name w:val="Default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sz w:val="64"/>
      <w:szCs w:val="64"/>
      <w:lang w:eastAsia="zh-CN" w:bidi="hi-IN"/>
    </w:rPr>
  </w:style>
  <w:style w:type="paragraph" w:customStyle="1" w:styleId="DefaultLTGliederung2">
    <w:name w:val="Default~LT~Gliederung 2"/>
    <w:basedOn w:val="Default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DefaultLTGliederung3">
    <w:name w:val="Default~LT~Gliederung 3"/>
    <w:basedOn w:val="Default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DefaultLTGliederung4">
    <w:name w:val="Default~LT~Gliederung 4"/>
    <w:basedOn w:val="Default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DefaultLTGliederung6">
    <w:name w:val="Default~LT~Gliederung 6"/>
    <w:basedOn w:val="DefaultLTGliederung5"/>
    <w:rsid w:val="00384918"/>
  </w:style>
  <w:style w:type="paragraph" w:customStyle="1" w:styleId="DefaultLTGliederung7">
    <w:name w:val="Default~LT~Gliederung 7"/>
    <w:basedOn w:val="DefaultLTGliederung6"/>
    <w:rsid w:val="00384918"/>
  </w:style>
  <w:style w:type="paragraph" w:customStyle="1" w:styleId="DefaultLTGliederung8">
    <w:name w:val="Default~LT~Gliederung 8"/>
    <w:basedOn w:val="DefaultLTGliederung7"/>
    <w:rsid w:val="00384918"/>
  </w:style>
  <w:style w:type="paragraph" w:customStyle="1" w:styleId="DefaultLTGliederung9">
    <w:name w:val="Default~LT~Gliederung 9"/>
    <w:basedOn w:val="DefaultLTGliederung8"/>
    <w:rsid w:val="00384918"/>
  </w:style>
  <w:style w:type="paragraph" w:customStyle="1" w:styleId="DefaultLTTitel">
    <w:name w:val="Default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sz w:val="92"/>
      <w:szCs w:val="92"/>
      <w:lang w:eastAsia="zh-CN" w:bidi="hi-IN"/>
    </w:rPr>
  </w:style>
  <w:style w:type="paragraph" w:customStyle="1" w:styleId="DefaultLTUntertitel">
    <w:name w:val="Default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sz w:val="64"/>
      <w:szCs w:val="64"/>
      <w:lang w:eastAsia="zh-CN" w:bidi="hi-IN"/>
    </w:rPr>
  </w:style>
  <w:style w:type="paragraph" w:customStyle="1" w:styleId="DefaultLTNotizen">
    <w:name w:val="Default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sz w:val="24"/>
      <w:szCs w:val="24"/>
      <w:lang w:eastAsia="zh-CN" w:bidi="hi-IN"/>
    </w:rPr>
  </w:style>
  <w:style w:type="paragraph" w:customStyle="1" w:styleId="DefaultLTHintergrundobjekte">
    <w:name w:val="Default~LT~Hintergrundobjekte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sz w:val="36"/>
      <w:szCs w:val="36"/>
      <w:lang w:eastAsia="zh-CN" w:bidi="hi-IN"/>
    </w:rPr>
  </w:style>
  <w:style w:type="paragraph" w:customStyle="1" w:styleId="DefaultLTHintergrund">
    <w:name w:val="Default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default">
    <w:name w:val="default"/>
    <w:rsid w:val="00384918"/>
    <w:pPr>
      <w:widowControl w:val="0"/>
      <w:suppressAutoHyphens/>
      <w:autoSpaceDE w:val="0"/>
      <w:spacing w:line="200" w:lineRule="atLeast"/>
    </w:pPr>
    <w:rPr>
      <w:rFonts w:ascii="Lohit Hindi" w:eastAsia="Lohit Hindi" w:hAnsi="Lohit Hindi" w:cs="Lohit Hindi"/>
      <w:sz w:val="36"/>
      <w:szCs w:val="36"/>
      <w:lang w:eastAsia="zh-CN" w:bidi="hi-IN"/>
    </w:rPr>
  </w:style>
  <w:style w:type="paragraph" w:customStyle="1" w:styleId="gray1">
    <w:name w:val="gray1"/>
    <w:basedOn w:val="default"/>
    <w:rsid w:val="00384918"/>
  </w:style>
  <w:style w:type="paragraph" w:customStyle="1" w:styleId="gray2">
    <w:name w:val="gray2"/>
    <w:basedOn w:val="default"/>
    <w:rsid w:val="00384918"/>
  </w:style>
  <w:style w:type="paragraph" w:customStyle="1" w:styleId="gray3">
    <w:name w:val="gray3"/>
    <w:basedOn w:val="default"/>
    <w:rsid w:val="00384918"/>
  </w:style>
  <w:style w:type="paragraph" w:customStyle="1" w:styleId="bw1">
    <w:name w:val="bw1"/>
    <w:basedOn w:val="default"/>
    <w:rsid w:val="00384918"/>
  </w:style>
  <w:style w:type="paragraph" w:customStyle="1" w:styleId="bw2">
    <w:name w:val="bw2"/>
    <w:basedOn w:val="default"/>
    <w:rsid w:val="00384918"/>
  </w:style>
  <w:style w:type="paragraph" w:customStyle="1" w:styleId="bw3">
    <w:name w:val="bw3"/>
    <w:basedOn w:val="default"/>
    <w:rsid w:val="00384918"/>
  </w:style>
  <w:style w:type="paragraph" w:customStyle="1" w:styleId="orange1">
    <w:name w:val="orange1"/>
    <w:basedOn w:val="default"/>
    <w:rsid w:val="00384918"/>
  </w:style>
  <w:style w:type="paragraph" w:customStyle="1" w:styleId="orange2">
    <w:name w:val="orange2"/>
    <w:basedOn w:val="default"/>
    <w:rsid w:val="00384918"/>
  </w:style>
  <w:style w:type="paragraph" w:customStyle="1" w:styleId="orange3">
    <w:name w:val="orange3"/>
    <w:basedOn w:val="default"/>
    <w:rsid w:val="00384918"/>
  </w:style>
  <w:style w:type="paragraph" w:customStyle="1" w:styleId="turquise1">
    <w:name w:val="turquise1"/>
    <w:basedOn w:val="default"/>
    <w:rsid w:val="00384918"/>
  </w:style>
  <w:style w:type="paragraph" w:customStyle="1" w:styleId="turquise2">
    <w:name w:val="turquise2"/>
    <w:basedOn w:val="default"/>
    <w:rsid w:val="00384918"/>
  </w:style>
  <w:style w:type="paragraph" w:customStyle="1" w:styleId="turquise3">
    <w:name w:val="turquise3"/>
    <w:basedOn w:val="default"/>
    <w:rsid w:val="00384918"/>
  </w:style>
  <w:style w:type="paragraph" w:customStyle="1" w:styleId="blue1">
    <w:name w:val="blue1"/>
    <w:basedOn w:val="default"/>
    <w:rsid w:val="00384918"/>
  </w:style>
  <w:style w:type="paragraph" w:customStyle="1" w:styleId="blue2">
    <w:name w:val="blue2"/>
    <w:basedOn w:val="default"/>
    <w:rsid w:val="00384918"/>
  </w:style>
  <w:style w:type="paragraph" w:customStyle="1" w:styleId="blue3">
    <w:name w:val="blue3"/>
    <w:basedOn w:val="default"/>
    <w:rsid w:val="00384918"/>
  </w:style>
  <w:style w:type="paragraph" w:customStyle="1" w:styleId="sun1">
    <w:name w:val="sun1"/>
    <w:basedOn w:val="default"/>
    <w:rsid w:val="00384918"/>
  </w:style>
  <w:style w:type="paragraph" w:customStyle="1" w:styleId="sun2">
    <w:name w:val="sun2"/>
    <w:basedOn w:val="default"/>
    <w:rsid w:val="00384918"/>
  </w:style>
  <w:style w:type="paragraph" w:customStyle="1" w:styleId="sun3">
    <w:name w:val="sun3"/>
    <w:basedOn w:val="default"/>
    <w:rsid w:val="00384918"/>
  </w:style>
  <w:style w:type="paragraph" w:customStyle="1" w:styleId="earth1">
    <w:name w:val="earth1"/>
    <w:basedOn w:val="default"/>
    <w:rsid w:val="00384918"/>
  </w:style>
  <w:style w:type="paragraph" w:customStyle="1" w:styleId="earth2">
    <w:name w:val="earth2"/>
    <w:basedOn w:val="default"/>
    <w:rsid w:val="00384918"/>
  </w:style>
  <w:style w:type="paragraph" w:customStyle="1" w:styleId="earth3">
    <w:name w:val="earth3"/>
    <w:basedOn w:val="default"/>
    <w:rsid w:val="00384918"/>
  </w:style>
  <w:style w:type="paragraph" w:customStyle="1" w:styleId="green1">
    <w:name w:val="green1"/>
    <w:basedOn w:val="default"/>
    <w:rsid w:val="00384918"/>
  </w:style>
  <w:style w:type="paragraph" w:customStyle="1" w:styleId="green2">
    <w:name w:val="green2"/>
    <w:basedOn w:val="default"/>
    <w:rsid w:val="00384918"/>
  </w:style>
  <w:style w:type="paragraph" w:customStyle="1" w:styleId="green3">
    <w:name w:val="green3"/>
    <w:basedOn w:val="default"/>
    <w:rsid w:val="00384918"/>
  </w:style>
  <w:style w:type="paragraph" w:customStyle="1" w:styleId="seetang1">
    <w:name w:val="seetang1"/>
    <w:basedOn w:val="default"/>
    <w:rsid w:val="00384918"/>
  </w:style>
  <w:style w:type="paragraph" w:customStyle="1" w:styleId="seetang2">
    <w:name w:val="seetang2"/>
    <w:basedOn w:val="default"/>
    <w:rsid w:val="00384918"/>
  </w:style>
  <w:style w:type="paragraph" w:customStyle="1" w:styleId="seetang3">
    <w:name w:val="seetang3"/>
    <w:basedOn w:val="default"/>
    <w:rsid w:val="00384918"/>
  </w:style>
  <w:style w:type="paragraph" w:customStyle="1" w:styleId="lightblue1">
    <w:name w:val="lightblue1"/>
    <w:basedOn w:val="default"/>
    <w:rsid w:val="00384918"/>
  </w:style>
  <w:style w:type="paragraph" w:customStyle="1" w:styleId="lightblue2">
    <w:name w:val="lightblue2"/>
    <w:basedOn w:val="default"/>
    <w:rsid w:val="00384918"/>
  </w:style>
  <w:style w:type="paragraph" w:customStyle="1" w:styleId="lightblue3">
    <w:name w:val="lightblue3"/>
    <w:basedOn w:val="default"/>
    <w:rsid w:val="00384918"/>
  </w:style>
  <w:style w:type="paragraph" w:customStyle="1" w:styleId="yellow1">
    <w:name w:val="yellow1"/>
    <w:basedOn w:val="default"/>
    <w:rsid w:val="00384918"/>
  </w:style>
  <w:style w:type="paragraph" w:customStyle="1" w:styleId="yellow2">
    <w:name w:val="yellow2"/>
    <w:basedOn w:val="default"/>
    <w:rsid w:val="00384918"/>
  </w:style>
  <w:style w:type="paragraph" w:customStyle="1" w:styleId="yellow3">
    <w:name w:val="yellow3"/>
    <w:basedOn w:val="default"/>
    <w:rsid w:val="00384918"/>
  </w:style>
  <w:style w:type="paragraph" w:styleId="Title">
    <w:name w:val="Title"/>
    <w:basedOn w:val="Heading"/>
    <w:next w:val="Subtitle"/>
    <w:qFormat/>
    <w:rsid w:val="00384918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rsid w:val="00384918"/>
    <w:pPr>
      <w:jc w:val="center"/>
    </w:pPr>
    <w:rPr>
      <w:i/>
      <w:iCs/>
    </w:rPr>
  </w:style>
  <w:style w:type="paragraph" w:customStyle="1" w:styleId="Backgroundobjects">
    <w:name w:val="Background objects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Background">
    <w:name w:val="Backgro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Notes">
    <w:name w:val="Notes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Outline1">
    <w:name w:val="Outline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Outline2">
    <w:name w:val="Outline 2"/>
    <w:basedOn w:val="Outline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Outline3">
    <w:name w:val="Outline 3"/>
    <w:basedOn w:val="Outline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Outline4">
    <w:name w:val="Outline 4"/>
    <w:basedOn w:val="Outline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Outline5">
    <w:name w:val="Outline 5"/>
    <w:basedOn w:val="Outline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Outline6">
    <w:name w:val="Outline 6"/>
    <w:basedOn w:val="Outline5"/>
    <w:rsid w:val="00384918"/>
  </w:style>
  <w:style w:type="paragraph" w:customStyle="1" w:styleId="Outline7">
    <w:name w:val="Outline 7"/>
    <w:basedOn w:val="Outline6"/>
    <w:rsid w:val="00384918"/>
  </w:style>
  <w:style w:type="paragraph" w:customStyle="1" w:styleId="Outline8">
    <w:name w:val="Outline 8"/>
    <w:basedOn w:val="Outline7"/>
    <w:rsid w:val="00384918"/>
  </w:style>
  <w:style w:type="paragraph" w:customStyle="1" w:styleId="Outline9">
    <w:name w:val="Outline 9"/>
    <w:basedOn w:val="Outline8"/>
    <w:rsid w:val="00384918"/>
  </w:style>
  <w:style w:type="paragraph" w:customStyle="1" w:styleId="Title1LTGliederung1">
    <w:name w:val="Title1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LTGliederung2">
    <w:name w:val="Title1~LT~Gliederung 2"/>
    <w:basedOn w:val="Title1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1LTGliederung3">
    <w:name w:val="Title1~LT~Gliederung 3"/>
    <w:basedOn w:val="Title1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1LTGliederung4">
    <w:name w:val="Title1~LT~Gliederung 4"/>
    <w:basedOn w:val="Title1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1LTGliederung5">
    <w:name w:val="Title1~LT~Gliederung 5"/>
    <w:basedOn w:val="Title1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1LTGliederung6">
    <w:name w:val="Title1~LT~Gliederung 6"/>
    <w:basedOn w:val="Title1LTGliederung5"/>
    <w:rsid w:val="00384918"/>
  </w:style>
  <w:style w:type="paragraph" w:customStyle="1" w:styleId="Title1LTGliederung7">
    <w:name w:val="Title1~LT~Gliederung 7"/>
    <w:basedOn w:val="Title1LTGliederung6"/>
    <w:rsid w:val="00384918"/>
  </w:style>
  <w:style w:type="paragraph" w:customStyle="1" w:styleId="Title1LTGliederung8">
    <w:name w:val="Title1~LT~Gliederung 8"/>
    <w:basedOn w:val="Title1LTGliederung7"/>
    <w:rsid w:val="00384918"/>
  </w:style>
  <w:style w:type="paragraph" w:customStyle="1" w:styleId="Title1LTGliederung9">
    <w:name w:val="Title1~LT~Gliederung 9"/>
    <w:basedOn w:val="Title1LTGliederung8"/>
    <w:rsid w:val="00384918"/>
  </w:style>
  <w:style w:type="paragraph" w:customStyle="1" w:styleId="Title1LTTitel">
    <w:name w:val="Title1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1LTUntertitel">
    <w:name w:val="Title1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LTNotizen">
    <w:name w:val="Title1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1LTHintergrundobjekte">
    <w:name w:val="Title1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1LTHintergrund">
    <w:name w:val="Title1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2LTGliederung1">
    <w:name w:val="Title2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2LTGliederung2">
    <w:name w:val="Title2~LT~Gliederung 2"/>
    <w:basedOn w:val="Title2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2LTGliederung3">
    <w:name w:val="Title2~LT~Gliederung 3"/>
    <w:basedOn w:val="Title2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2LTGliederung4">
    <w:name w:val="Title2~LT~Gliederung 4"/>
    <w:basedOn w:val="Title2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2LTGliederung5">
    <w:name w:val="Title2~LT~Gliederung 5"/>
    <w:basedOn w:val="Title2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2LTGliederung6">
    <w:name w:val="Title2~LT~Gliederung 6"/>
    <w:basedOn w:val="Title2LTGliederung5"/>
    <w:rsid w:val="00384918"/>
  </w:style>
  <w:style w:type="paragraph" w:customStyle="1" w:styleId="Title2LTGliederung7">
    <w:name w:val="Title2~LT~Gliederung 7"/>
    <w:basedOn w:val="Title2LTGliederung6"/>
    <w:rsid w:val="00384918"/>
  </w:style>
  <w:style w:type="paragraph" w:customStyle="1" w:styleId="Title2LTGliederung8">
    <w:name w:val="Title2~LT~Gliederung 8"/>
    <w:basedOn w:val="Title2LTGliederung7"/>
    <w:rsid w:val="00384918"/>
  </w:style>
  <w:style w:type="paragraph" w:customStyle="1" w:styleId="Title2LTGliederung9">
    <w:name w:val="Title2~LT~Gliederung 9"/>
    <w:basedOn w:val="Title2LTGliederung8"/>
    <w:rsid w:val="00384918"/>
  </w:style>
  <w:style w:type="paragraph" w:customStyle="1" w:styleId="Title2LTTitel">
    <w:name w:val="Title2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2LTUntertitel">
    <w:name w:val="Title2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2LTNotizen">
    <w:name w:val="Title2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2LTHintergrundobjekte">
    <w:name w:val="Title2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2LTHintergrund">
    <w:name w:val="Title2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3LTGliederung1">
    <w:name w:val="Title3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3LTGliederung2">
    <w:name w:val="Title3~LT~Gliederung 2"/>
    <w:basedOn w:val="Title3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3LTGliederung3">
    <w:name w:val="Title3~LT~Gliederung 3"/>
    <w:basedOn w:val="Title3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3LTGliederung4">
    <w:name w:val="Title3~LT~Gliederung 4"/>
    <w:basedOn w:val="Title3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3LTGliederung5">
    <w:name w:val="Title3~LT~Gliederung 5"/>
    <w:basedOn w:val="Title3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3LTGliederung6">
    <w:name w:val="Title3~LT~Gliederung 6"/>
    <w:basedOn w:val="Title3LTGliederung5"/>
    <w:rsid w:val="00384918"/>
  </w:style>
  <w:style w:type="paragraph" w:customStyle="1" w:styleId="Title3LTGliederung7">
    <w:name w:val="Title3~LT~Gliederung 7"/>
    <w:basedOn w:val="Title3LTGliederung6"/>
    <w:rsid w:val="00384918"/>
  </w:style>
  <w:style w:type="paragraph" w:customStyle="1" w:styleId="Title3LTGliederung8">
    <w:name w:val="Title3~LT~Gliederung 8"/>
    <w:basedOn w:val="Title3LTGliederung7"/>
    <w:rsid w:val="00384918"/>
  </w:style>
  <w:style w:type="paragraph" w:customStyle="1" w:styleId="Title3LTGliederung9">
    <w:name w:val="Title3~LT~Gliederung 9"/>
    <w:basedOn w:val="Title3LTGliederung8"/>
    <w:rsid w:val="00384918"/>
  </w:style>
  <w:style w:type="paragraph" w:customStyle="1" w:styleId="Title3LTTitel">
    <w:name w:val="Title3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3LTUntertitel">
    <w:name w:val="Title3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3LTNotizen">
    <w:name w:val="Title3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3LTHintergrundobjekte">
    <w:name w:val="Title3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3LTHintergrund">
    <w:name w:val="Title3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4LTGliederung1">
    <w:name w:val="Title4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4LTGliederung2">
    <w:name w:val="Title4~LT~Gliederung 2"/>
    <w:basedOn w:val="Title4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4LTGliederung3">
    <w:name w:val="Title4~LT~Gliederung 3"/>
    <w:basedOn w:val="Title4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4LTGliederung4">
    <w:name w:val="Title4~LT~Gliederung 4"/>
    <w:basedOn w:val="Title4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4LTGliederung5">
    <w:name w:val="Title4~LT~Gliederung 5"/>
    <w:basedOn w:val="Title4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4LTGliederung6">
    <w:name w:val="Title4~LT~Gliederung 6"/>
    <w:basedOn w:val="Title4LTGliederung5"/>
    <w:rsid w:val="00384918"/>
  </w:style>
  <w:style w:type="paragraph" w:customStyle="1" w:styleId="Title4LTGliederung7">
    <w:name w:val="Title4~LT~Gliederung 7"/>
    <w:basedOn w:val="Title4LTGliederung6"/>
    <w:rsid w:val="00384918"/>
  </w:style>
  <w:style w:type="paragraph" w:customStyle="1" w:styleId="Title4LTGliederung8">
    <w:name w:val="Title4~LT~Gliederung 8"/>
    <w:basedOn w:val="Title4LTGliederung7"/>
    <w:rsid w:val="00384918"/>
  </w:style>
  <w:style w:type="paragraph" w:customStyle="1" w:styleId="Title4LTGliederung9">
    <w:name w:val="Title4~LT~Gliederung 9"/>
    <w:basedOn w:val="Title4LTGliederung8"/>
    <w:rsid w:val="00384918"/>
  </w:style>
  <w:style w:type="paragraph" w:customStyle="1" w:styleId="Title4LTTitel">
    <w:name w:val="Title4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4LTUntertitel">
    <w:name w:val="Title4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4LTNotizen">
    <w:name w:val="Title4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4LTHintergrundobjekte">
    <w:name w:val="Title4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4LTHintergrund">
    <w:name w:val="Title4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5LTGliederung1">
    <w:name w:val="Title5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5LTGliederung2">
    <w:name w:val="Title5~LT~Gliederung 2"/>
    <w:basedOn w:val="Title5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5LTGliederung3">
    <w:name w:val="Title5~LT~Gliederung 3"/>
    <w:basedOn w:val="Title5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5LTGliederung4">
    <w:name w:val="Title5~LT~Gliederung 4"/>
    <w:basedOn w:val="Title5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5LTGliederung5">
    <w:name w:val="Title5~LT~Gliederung 5"/>
    <w:basedOn w:val="Title5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5LTGliederung6">
    <w:name w:val="Title5~LT~Gliederung 6"/>
    <w:basedOn w:val="Title5LTGliederung5"/>
    <w:rsid w:val="00384918"/>
  </w:style>
  <w:style w:type="paragraph" w:customStyle="1" w:styleId="Title5LTGliederung7">
    <w:name w:val="Title5~LT~Gliederung 7"/>
    <w:basedOn w:val="Title5LTGliederung6"/>
    <w:rsid w:val="00384918"/>
  </w:style>
  <w:style w:type="paragraph" w:customStyle="1" w:styleId="Title5LTGliederung8">
    <w:name w:val="Title5~LT~Gliederung 8"/>
    <w:basedOn w:val="Title5LTGliederung7"/>
    <w:rsid w:val="00384918"/>
  </w:style>
  <w:style w:type="paragraph" w:customStyle="1" w:styleId="Title5LTGliederung9">
    <w:name w:val="Title5~LT~Gliederung 9"/>
    <w:basedOn w:val="Title5LTGliederung8"/>
    <w:rsid w:val="00384918"/>
  </w:style>
  <w:style w:type="paragraph" w:customStyle="1" w:styleId="Title5LTTitel">
    <w:name w:val="Title5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5LTUntertitel">
    <w:name w:val="Title5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5LTNotizen">
    <w:name w:val="Title5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5LTHintergrundobjekte">
    <w:name w:val="Title5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5LTHintergrund">
    <w:name w:val="Title5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6LTGliederung1">
    <w:name w:val="Title6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6LTGliederung2">
    <w:name w:val="Title6~LT~Gliederung 2"/>
    <w:basedOn w:val="Title6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6LTGliederung3">
    <w:name w:val="Title6~LT~Gliederung 3"/>
    <w:basedOn w:val="Title6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6LTGliederung4">
    <w:name w:val="Title6~LT~Gliederung 4"/>
    <w:basedOn w:val="Title6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6LTGliederung5">
    <w:name w:val="Title6~LT~Gliederung 5"/>
    <w:basedOn w:val="Title6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6LTGliederung6">
    <w:name w:val="Title6~LT~Gliederung 6"/>
    <w:basedOn w:val="Title6LTGliederung5"/>
    <w:rsid w:val="00384918"/>
  </w:style>
  <w:style w:type="paragraph" w:customStyle="1" w:styleId="Title6LTGliederung7">
    <w:name w:val="Title6~LT~Gliederung 7"/>
    <w:basedOn w:val="Title6LTGliederung6"/>
    <w:rsid w:val="00384918"/>
  </w:style>
  <w:style w:type="paragraph" w:customStyle="1" w:styleId="Title6LTGliederung8">
    <w:name w:val="Title6~LT~Gliederung 8"/>
    <w:basedOn w:val="Title6LTGliederung7"/>
    <w:rsid w:val="00384918"/>
  </w:style>
  <w:style w:type="paragraph" w:customStyle="1" w:styleId="Title6LTGliederung9">
    <w:name w:val="Title6~LT~Gliederung 9"/>
    <w:basedOn w:val="Title6LTGliederung8"/>
    <w:rsid w:val="00384918"/>
  </w:style>
  <w:style w:type="paragraph" w:customStyle="1" w:styleId="Title6LTTitel">
    <w:name w:val="Title6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6LTUntertitel">
    <w:name w:val="Title6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6LTNotizen">
    <w:name w:val="Title6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6LTHintergrundobjekte">
    <w:name w:val="Title6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6LTHintergrund">
    <w:name w:val="Title6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7LTGliederung1">
    <w:name w:val="Title7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7LTGliederung2">
    <w:name w:val="Title7~LT~Gliederung 2"/>
    <w:basedOn w:val="Title7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7LTGliederung3">
    <w:name w:val="Title7~LT~Gliederung 3"/>
    <w:basedOn w:val="Title7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7LTGliederung4">
    <w:name w:val="Title7~LT~Gliederung 4"/>
    <w:basedOn w:val="Title7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7LTGliederung5">
    <w:name w:val="Title7~LT~Gliederung 5"/>
    <w:basedOn w:val="Title7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7LTGliederung6">
    <w:name w:val="Title7~LT~Gliederung 6"/>
    <w:basedOn w:val="Title7LTGliederung5"/>
    <w:rsid w:val="00384918"/>
  </w:style>
  <w:style w:type="paragraph" w:customStyle="1" w:styleId="Title7LTGliederung7">
    <w:name w:val="Title7~LT~Gliederung 7"/>
    <w:basedOn w:val="Title7LTGliederung6"/>
    <w:rsid w:val="00384918"/>
  </w:style>
  <w:style w:type="paragraph" w:customStyle="1" w:styleId="Title7LTGliederung8">
    <w:name w:val="Title7~LT~Gliederung 8"/>
    <w:basedOn w:val="Title7LTGliederung7"/>
    <w:rsid w:val="00384918"/>
  </w:style>
  <w:style w:type="paragraph" w:customStyle="1" w:styleId="Title7LTGliederung9">
    <w:name w:val="Title7~LT~Gliederung 9"/>
    <w:basedOn w:val="Title7LTGliederung8"/>
    <w:rsid w:val="00384918"/>
  </w:style>
  <w:style w:type="paragraph" w:customStyle="1" w:styleId="Title7LTTitel">
    <w:name w:val="Title7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7LTUntertitel">
    <w:name w:val="Title7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7LTNotizen">
    <w:name w:val="Title7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7LTHintergrundobjekte">
    <w:name w:val="Title7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7LTHintergrund">
    <w:name w:val="Title7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8LTGliederung1">
    <w:name w:val="Title8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8LTGliederung2">
    <w:name w:val="Title8~LT~Gliederung 2"/>
    <w:basedOn w:val="Title8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8LTGliederung3">
    <w:name w:val="Title8~LT~Gliederung 3"/>
    <w:basedOn w:val="Title8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8LTGliederung4">
    <w:name w:val="Title8~LT~Gliederung 4"/>
    <w:basedOn w:val="Title8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8LTGliederung5">
    <w:name w:val="Title8~LT~Gliederung 5"/>
    <w:basedOn w:val="Title8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8LTGliederung6">
    <w:name w:val="Title8~LT~Gliederung 6"/>
    <w:basedOn w:val="Title8LTGliederung5"/>
    <w:rsid w:val="00384918"/>
  </w:style>
  <w:style w:type="paragraph" w:customStyle="1" w:styleId="Title8LTGliederung7">
    <w:name w:val="Title8~LT~Gliederung 7"/>
    <w:basedOn w:val="Title8LTGliederung6"/>
    <w:rsid w:val="00384918"/>
  </w:style>
  <w:style w:type="paragraph" w:customStyle="1" w:styleId="Title8LTGliederung8">
    <w:name w:val="Title8~LT~Gliederung 8"/>
    <w:basedOn w:val="Title8LTGliederung7"/>
    <w:rsid w:val="00384918"/>
  </w:style>
  <w:style w:type="paragraph" w:customStyle="1" w:styleId="Title8LTGliederung9">
    <w:name w:val="Title8~LT~Gliederung 9"/>
    <w:basedOn w:val="Title8LTGliederung8"/>
    <w:rsid w:val="00384918"/>
  </w:style>
  <w:style w:type="paragraph" w:customStyle="1" w:styleId="Title8LTTitel">
    <w:name w:val="Title8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8LTUntertitel">
    <w:name w:val="Title8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8LTNotizen">
    <w:name w:val="Title8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8LTHintergrundobjekte">
    <w:name w:val="Title8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8LTHintergrund">
    <w:name w:val="Title8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9LTGliederung1">
    <w:name w:val="Title9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9LTGliederung2">
    <w:name w:val="Title9~LT~Gliederung 2"/>
    <w:basedOn w:val="Title9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9LTGliederung3">
    <w:name w:val="Title9~LT~Gliederung 3"/>
    <w:basedOn w:val="Title9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9LTGliederung4">
    <w:name w:val="Title9~LT~Gliederung 4"/>
    <w:basedOn w:val="Title9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9LTGliederung5">
    <w:name w:val="Title9~LT~Gliederung 5"/>
    <w:basedOn w:val="Title9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9LTGliederung6">
    <w:name w:val="Title9~LT~Gliederung 6"/>
    <w:basedOn w:val="Title9LTGliederung5"/>
    <w:rsid w:val="00384918"/>
  </w:style>
  <w:style w:type="paragraph" w:customStyle="1" w:styleId="Title9LTGliederung7">
    <w:name w:val="Title9~LT~Gliederung 7"/>
    <w:basedOn w:val="Title9LTGliederung6"/>
    <w:rsid w:val="00384918"/>
  </w:style>
  <w:style w:type="paragraph" w:customStyle="1" w:styleId="Title9LTGliederung8">
    <w:name w:val="Title9~LT~Gliederung 8"/>
    <w:basedOn w:val="Title9LTGliederung7"/>
    <w:rsid w:val="00384918"/>
  </w:style>
  <w:style w:type="paragraph" w:customStyle="1" w:styleId="Title9LTGliederung9">
    <w:name w:val="Title9~LT~Gliederung 9"/>
    <w:basedOn w:val="Title9LTGliederung8"/>
    <w:rsid w:val="00384918"/>
  </w:style>
  <w:style w:type="paragraph" w:customStyle="1" w:styleId="Title9LTTitel">
    <w:name w:val="Title9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9LTUntertitel">
    <w:name w:val="Title9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9LTNotizen">
    <w:name w:val="Title9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9LTHintergrundobjekte">
    <w:name w:val="Title9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9LTHintergrund">
    <w:name w:val="Title9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10LTGliederung1">
    <w:name w:val="Title10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0LTGliederung2">
    <w:name w:val="Title10~LT~Gliederung 2"/>
    <w:basedOn w:val="Title10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10LTGliederung3">
    <w:name w:val="Title10~LT~Gliederung 3"/>
    <w:basedOn w:val="Title10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10LTGliederung4">
    <w:name w:val="Title10~LT~Gliederung 4"/>
    <w:basedOn w:val="Title10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10LTGliederung5">
    <w:name w:val="Title10~LT~Gliederung 5"/>
    <w:basedOn w:val="Title10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10LTGliederung6">
    <w:name w:val="Title10~LT~Gliederung 6"/>
    <w:basedOn w:val="Title10LTGliederung5"/>
    <w:rsid w:val="00384918"/>
  </w:style>
  <w:style w:type="paragraph" w:customStyle="1" w:styleId="Title10LTGliederung7">
    <w:name w:val="Title10~LT~Gliederung 7"/>
    <w:basedOn w:val="Title10LTGliederung6"/>
    <w:rsid w:val="00384918"/>
  </w:style>
  <w:style w:type="paragraph" w:customStyle="1" w:styleId="Title10LTGliederung8">
    <w:name w:val="Title10~LT~Gliederung 8"/>
    <w:basedOn w:val="Title10LTGliederung7"/>
    <w:rsid w:val="00384918"/>
  </w:style>
  <w:style w:type="paragraph" w:customStyle="1" w:styleId="Title10LTGliederung9">
    <w:name w:val="Title10~LT~Gliederung 9"/>
    <w:basedOn w:val="Title10LTGliederung8"/>
    <w:rsid w:val="00384918"/>
  </w:style>
  <w:style w:type="paragraph" w:customStyle="1" w:styleId="Title10LTTitel">
    <w:name w:val="Title10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10LTUntertitel">
    <w:name w:val="Title10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0LTNotizen">
    <w:name w:val="Title10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10LTHintergrundobjekte">
    <w:name w:val="Title10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10LTHintergrund">
    <w:name w:val="Title10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11LTGliederung1">
    <w:name w:val="Title11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1LTGliederung2">
    <w:name w:val="Title11~LT~Gliederung 2"/>
    <w:basedOn w:val="Title11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11LTGliederung3">
    <w:name w:val="Title11~LT~Gliederung 3"/>
    <w:basedOn w:val="Title11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11LTGliederung4">
    <w:name w:val="Title11~LT~Gliederung 4"/>
    <w:basedOn w:val="Title11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11LTGliederung5">
    <w:name w:val="Title11~LT~Gliederung 5"/>
    <w:basedOn w:val="Title11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11LTGliederung6">
    <w:name w:val="Title11~LT~Gliederung 6"/>
    <w:basedOn w:val="Title11LTGliederung5"/>
    <w:rsid w:val="00384918"/>
  </w:style>
  <w:style w:type="paragraph" w:customStyle="1" w:styleId="Title11LTGliederung7">
    <w:name w:val="Title11~LT~Gliederung 7"/>
    <w:basedOn w:val="Title11LTGliederung6"/>
    <w:rsid w:val="00384918"/>
  </w:style>
  <w:style w:type="paragraph" w:customStyle="1" w:styleId="Title11LTGliederung8">
    <w:name w:val="Title11~LT~Gliederung 8"/>
    <w:basedOn w:val="Title11LTGliederung7"/>
    <w:rsid w:val="00384918"/>
  </w:style>
  <w:style w:type="paragraph" w:customStyle="1" w:styleId="Title11LTGliederung9">
    <w:name w:val="Title11~LT~Gliederung 9"/>
    <w:basedOn w:val="Title11LTGliederung8"/>
    <w:rsid w:val="00384918"/>
  </w:style>
  <w:style w:type="paragraph" w:customStyle="1" w:styleId="Title11LTTitel">
    <w:name w:val="Title11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11LTUntertitel">
    <w:name w:val="Title11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1LTNotizen">
    <w:name w:val="Title11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11LTHintergrundobjekte">
    <w:name w:val="Title11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11LTHintergrund">
    <w:name w:val="Title11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12LTGliederung1">
    <w:name w:val="Title12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2LTGliederung2">
    <w:name w:val="Title12~LT~Gliederung 2"/>
    <w:basedOn w:val="Title12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12LTGliederung3">
    <w:name w:val="Title12~LT~Gliederung 3"/>
    <w:basedOn w:val="Title12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12LTGliederung4">
    <w:name w:val="Title12~LT~Gliederung 4"/>
    <w:basedOn w:val="Title12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12LTGliederung5">
    <w:name w:val="Title12~LT~Gliederung 5"/>
    <w:basedOn w:val="Title12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12LTGliederung6">
    <w:name w:val="Title12~LT~Gliederung 6"/>
    <w:basedOn w:val="Title12LTGliederung5"/>
    <w:rsid w:val="00384918"/>
  </w:style>
  <w:style w:type="paragraph" w:customStyle="1" w:styleId="Title12LTGliederung7">
    <w:name w:val="Title12~LT~Gliederung 7"/>
    <w:basedOn w:val="Title12LTGliederung6"/>
    <w:rsid w:val="00384918"/>
  </w:style>
  <w:style w:type="paragraph" w:customStyle="1" w:styleId="Title12LTGliederung8">
    <w:name w:val="Title12~LT~Gliederung 8"/>
    <w:basedOn w:val="Title12LTGliederung7"/>
    <w:rsid w:val="00384918"/>
  </w:style>
  <w:style w:type="paragraph" w:customStyle="1" w:styleId="Title12LTGliederung9">
    <w:name w:val="Title12~LT~Gliederung 9"/>
    <w:basedOn w:val="Title12LTGliederung8"/>
    <w:rsid w:val="00384918"/>
  </w:style>
  <w:style w:type="paragraph" w:customStyle="1" w:styleId="Title12LTTitel">
    <w:name w:val="Title12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12LTUntertitel">
    <w:name w:val="Title12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2LTNotizen">
    <w:name w:val="Title12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12LTHintergrundobjekte">
    <w:name w:val="Title12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12LTHintergrund">
    <w:name w:val="Title12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WW-Heading1">
    <w:name w:val="WW-Heading1"/>
    <w:basedOn w:val="Normal"/>
    <w:rsid w:val="00384918"/>
    <w:pPr>
      <w:spacing w:before="238" w:after="119"/>
    </w:pPr>
  </w:style>
  <w:style w:type="paragraph" w:customStyle="1" w:styleId="WW-Heading12">
    <w:name w:val="WW-Heading12"/>
    <w:basedOn w:val="Normal"/>
    <w:rsid w:val="00384918"/>
    <w:pPr>
      <w:spacing w:before="238" w:after="119"/>
    </w:pPr>
  </w:style>
  <w:style w:type="paragraph" w:customStyle="1" w:styleId="WW-Heading123">
    <w:name w:val="WW-Heading123"/>
    <w:basedOn w:val="Normal"/>
    <w:rsid w:val="00384918"/>
    <w:pPr>
      <w:spacing w:before="238" w:after="119"/>
    </w:pPr>
  </w:style>
  <w:style w:type="paragraph" w:customStyle="1" w:styleId="WW-Heading1234">
    <w:name w:val="WW-Heading1234"/>
    <w:basedOn w:val="Normal"/>
    <w:rsid w:val="00384918"/>
    <w:pPr>
      <w:spacing w:before="238" w:after="119"/>
    </w:pPr>
  </w:style>
  <w:style w:type="paragraph" w:customStyle="1" w:styleId="WW-Heading12345">
    <w:name w:val="WW-Heading12345"/>
    <w:basedOn w:val="Normal"/>
    <w:rsid w:val="00384918"/>
    <w:pPr>
      <w:spacing w:before="238" w:after="119"/>
    </w:pPr>
  </w:style>
  <w:style w:type="paragraph" w:customStyle="1" w:styleId="WW-Heading123456">
    <w:name w:val="WW-Heading123456"/>
    <w:basedOn w:val="Normal"/>
    <w:rsid w:val="00384918"/>
    <w:pPr>
      <w:spacing w:before="238" w:after="119"/>
    </w:pPr>
  </w:style>
  <w:style w:type="paragraph" w:styleId="NormalWeb">
    <w:name w:val="Normal (Web)"/>
    <w:basedOn w:val="Normal"/>
    <w:unhideWhenUsed/>
    <w:rsid w:val="00A31133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2F071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F32AC"/>
    <w:pPr>
      <w:ind w:left="720"/>
      <w:contextualSpacing/>
    </w:pPr>
  </w:style>
  <w:style w:type="character" w:customStyle="1" w:styleId="fontstyle01">
    <w:name w:val="fontstyle01"/>
    <w:basedOn w:val="DefaultParagraphFont"/>
    <w:rsid w:val="004604B5"/>
    <w:rPr>
      <w:rFonts w:ascii="ArialMT" w:hAnsi="ArialM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a-size-large">
    <w:name w:val="a-size-large"/>
    <w:rsid w:val="0070291C"/>
  </w:style>
  <w:style w:type="character" w:customStyle="1" w:styleId="a-size-medium">
    <w:name w:val="a-size-medium"/>
    <w:rsid w:val="0070291C"/>
  </w:style>
  <w:style w:type="character" w:customStyle="1" w:styleId="ListParagraphChar">
    <w:name w:val="List Paragraph Char"/>
    <w:link w:val="ListParagraph"/>
    <w:locked/>
    <w:rsid w:val="002120E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Gujrat</vt:lpstr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Gujrat</dc:title>
  <dc:creator>Administrator</dc:creator>
  <cp:lastModifiedBy>zaheer Ahmed</cp:lastModifiedBy>
  <cp:revision>2</cp:revision>
  <cp:lastPrinted>2008-10-17T07:27:00Z</cp:lastPrinted>
  <dcterms:created xsi:type="dcterms:W3CDTF">2020-02-17T07:11:00Z</dcterms:created>
  <dcterms:modified xsi:type="dcterms:W3CDTF">2020-02-17T07:11:00Z</dcterms:modified>
</cp:coreProperties>
</file>